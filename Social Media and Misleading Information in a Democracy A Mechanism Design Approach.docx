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2D7" w:rsidRDefault="00A746F5" w:rsidP="00FD305A">
      <w:pPr>
        <w:jc w:val="center"/>
        <w:rPr>
          <w:color w:val="FF0000"/>
          <w:sz w:val="44"/>
          <w:szCs w:val="44"/>
        </w:rPr>
      </w:pPr>
      <w:r w:rsidRPr="00A746F5">
        <w:rPr>
          <w:color w:val="FF0000"/>
          <w:sz w:val="44"/>
          <w:szCs w:val="44"/>
        </w:rPr>
        <w:t>Social Media and Misleading Information in a Democracy A Mechanism Design Approach</w:t>
      </w:r>
    </w:p>
    <w:p w:rsidR="00E96CFC" w:rsidRDefault="00E96CFC" w:rsidP="00FD305A">
      <w:pPr>
        <w:jc w:val="center"/>
        <w:rPr>
          <w:color w:val="FF0000"/>
          <w:sz w:val="36"/>
          <w:szCs w:val="36"/>
        </w:rPr>
      </w:pPr>
      <w:r w:rsidRPr="00B53FDE">
        <w:rPr>
          <w:color w:val="FF0000"/>
          <w:sz w:val="36"/>
          <w:szCs w:val="36"/>
        </w:rPr>
        <w:t>ABSTRACT</w:t>
      </w:r>
    </w:p>
    <w:p w:rsidR="00FA20A8" w:rsidRPr="00B53FDE" w:rsidRDefault="00FA20A8" w:rsidP="00096F7A">
      <w:pPr>
        <w:rPr>
          <w:color w:val="FF0000"/>
          <w:sz w:val="36"/>
          <w:szCs w:val="36"/>
        </w:rPr>
      </w:pPr>
    </w:p>
    <w:p w:rsidR="00DC07AC" w:rsidRPr="002E513E" w:rsidRDefault="00CD213A" w:rsidP="007B5961">
      <w:pPr>
        <w:autoSpaceDE w:val="0"/>
        <w:autoSpaceDN w:val="0"/>
        <w:adjustRightInd w:val="0"/>
        <w:spacing w:line="360" w:lineRule="auto"/>
        <w:jc w:val="both"/>
        <w:rPr>
          <w:sz w:val="28"/>
          <w:szCs w:val="28"/>
        </w:rPr>
      </w:pPr>
      <w:r w:rsidRPr="007B5961">
        <w:rPr>
          <w:sz w:val="28"/>
          <w:szCs w:val="28"/>
        </w:rPr>
        <w:t>In this paper, we present a resource allocation</w:t>
      </w:r>
      <w:r w:rsidR="002E513E">
        <w:rPr>
          <w:sz w:val="28"/>
          <w:szCs w:val="28"/>
        </w:rPr>
        <w:t xml:space="preserve"> </w:t>
      </w:r>
      <w:r w:rsidRPr="007B5961">
        <w:rPr>
          <w:sz w:val="28"/>
          <w:szCs w:val="28"/>
        </w:rPr>
        <w:t>mechanism for the problem of incentivizing filtering among a</w:t>
      </w:r>
      <w:r w:rsidR="002E513E">
        <w:rPr>
          <w:sz w:val="28"/>
          <w:szCs w:val="28"/>
        </w:rPr>
        <w:t xml:space="preserve"> </w:t>
      </w:r>
      <w:r w:rsidRPr="007B5961">
        <w:rPr>
          <w:sz w:val="28"/>
          <w:szCs w:val="28"/>
        </w:rPr>
        <w:t>finite number of strategic social media platforms. We consider the</w:t>
      </w:r>
      <w:r w:rsidR="002E513E">
        <w:rPr>
          <w:sz w:val="28"/>
          <w:szCs w:val="28"/>
        </w:rPr>
        <w:t xml:space="preserve"> </w:t>
      </w:r>
      <w:r w:rsidRPr="007B5961">
        <w:rPr>
          <w:sz w:val="28"/>
          <w:szCs w:val="28"/>
        </w:rPr>
        <w:t>presence of a strategic government and private knowledge of how</w:t>
      </w:r>
      <w:r w:rsidR="002E513E">
        <w:rPr>
          <w:sz w:val="28"/>
          <w:szCs w:val="28"/>
        </w:rPr>
        <w:t xml:space="preserve"> </w:t>
      </w:r>
      <w:r w:rsidRPr="007B5961">
        <w:rPr>
          <w:sz w:val="28"/>
          <w:szCs w:val="28"/>
        </w:rPr>
        <w:t>misinformation affects the users of the social media platforms.</w:t>
      </w:r>
      <w:r w:rsidR="002E513E">
        <w:rPr>
          <w:sz w:val="28"/>
          <w:szCs w:val="28"/>
        </w:rPr>
        <w:t xml:space="preserve"> </w:t>
      </w:r>
      <w:r w:rsidRPr="007B5961">
        <w:rPr>
          <w:sz w:val="28"/>
          <w:szCs w:val="28"/>
        </w:rPr>
        <w:t>Our proposed mechanism incentivizes social media platforms</w:t>
      </w:r>
      <w:r w:rsidR="002E513E">
        <w:rPr>
          <w:sz w:val="28"/>
          <w:szCs w:val="28"/>
        </w:rPr>
        <w:t xml:space="preserve"> </w:t>
      </w:r>
      <w:r w:rsidRPr="007B5961">
        <w:rPr>
          <w:sz w:val="28"/>
          <w:szCs w:val="28"/>
        </w:rPr>
        <w:t>to filter misleading information efficiently, and thus indirectly</w:t>
      </w:r>
      <w:r w:rsidR="002E513E">
        <w:rPr>
          <w:sz w:val="28"/>
          <w:szCs w:val="28"/>
        </w:rPr>
        <w:t xml:space="preserve"> </w:t>
      </w:r>
      <w:r w:rsidRPr="007B5961">
        <w:rPr>
          <w:sz w:val="28"/>
          <w:szCs w:val="28"/>
        </w:rPr>
        <w:t>prevents the spread of fake news. In particular, we design an</w:t>
      </w:r>
      <w:r w:rsidR="002E513E">
        <w:rPr>
          <w:sz w:val="28"/>
          <w:szCs w:val="28"/>
        </w:rPr>
        <w:t xml:space="preserve"> </w:t>
      </w:r>
      <w:r w:rsidRPr="007B5961">
        <w:rPr>
          <w:sz w:val="28"/>
          <w:szCs w:val="28"/>
        </w:rPr>
        <w:t>economically inspired mechanism that strongly implements all</w:t>
      </w:r>
      <w:r w:rsidR="002E513E">
        <w:rPr>
          <w:sz w:val="28"/>
          <w:szCs w:val="28"/>
        </w:rPr>
        <w:t xml:space="preserve"> </w:t>
      </w:r>
      <w:r w:rsidRPr="007B5961">
        <w:rPr>
          <w:sz w:val="28"/>
          <w:szCs w:val="28"/>
        </w:rPr>
        <w:t>generalized Nash equilibria for efficient filtering of misleading</w:t>
      </w:r>
      <w:r w:rsidR="002E513E">
        <w:rPr>
          <w:sz w:val="28"/>
          <w:szCs w:val="28"/>
        </w:rPr>
        <w:t xml:space="preserve"> </w:t>
      </w:r>
      <w:r w:rsidRPr="007B5961">
        <w:rPr>
          <w:sz w:val="28"/>
          <w:szCs w:val="28"/>
        </w:rPr>
        <w:t>information in the induced game. We show that our mechanism</w:t>
      </w:r>
      <w:r w:rsidR="002E513E">
        <w:rPr>
          <w:sz w:val="28"/>
          <w:szCs w:val="28"/>
        </w:rPr>
        <w:t xml:space="preserve"> </w:t>
      </w:r>
      <w:r w:rsidRPr="007B5961">
        <w:rPr>
          <w:sz w:val="28"/>
          <w:szCs w:val="28"/>
        </w:rPr>
        <w:t>is individually rational, budget balanced, while it has at least</w:t>
      </w:r>
      <w:r w:rsidR="002E513E">
        <w:rPr>
          <w:sz w:val="28"/>
          <w:szCs w:val="28"/>
        </w:rPr>
        <w:t xml:space="preserve"> </w:t>
      </w:r>
      <w:r w:rsidRPr="007B5961">
        <w:rPr>
          <w:sz w:val="28"/>
          <w:szCs w:val="28"/>
        </w:rPr>
        <w:t>one equilibrium. Finally, we show that for quasi-concave utilities</w:t>
      </w:r>
      <w:r w:rsidR="002E513E">
        <w:rPr>
          <w:sz w:val="28"/>
          <w:szCs w:val="28"/>
        </w:rPr>
        <w:t xml:space="preserve"> </w:t>
      </w:r>
      <w:r w:rsidRPr="007B5961">
        <w:rPr>
          <w:sz w:val="28"/>
          <w:szCs w:val="28"/>
        </w:rPr>
        <w:t>and constraints, our mechanism admits a generalized Nash</w:t>
      </w:r>
      <w:r w:rsidR="002E513E">
        <w:rPr>
          <w:sz w:val="28"/>
          <w:szCs w:val="28"/>
        </w:rPr>
        <w:t xml:space="preserve"> </w:t>
      </w:r>
      <w:r w:rsidRPr="007B5961">
        <w:rPr>
          <w:sz w:val="28"/>
          <w:szCs w:val="28"/>
        </w:rPr>
        <w:t>equilibrium and implements a Pareto efficient solution.</w:t>
      </w:r>
    </w:p>
    <w:p w:rsidR="00C511B0" w:rsidRDefault="00C511B0" w:rsidP="00DC07AC">
      <w:pPr>
        <w:autoSpaceDE w:val="0"/>
        <w:autoSpaceDN w:val="0"/>
        <w:adjustRightInd w:val="0"/>
        <w:spacing w:line="360" w:lineRule="auto"/>
        <w:jc w:val="both"/>
        <w:rPr>
          <w:bCs/>
          <w:sz w:val="28"/>
          <w:szCs w:val="28"/>
        </w:rPr>
      </w:pPr>
    </w:p>
    <w:p w:rsidR="002D622A" w:rsidRDefault="002D622A" w:rsidP="00DC07AC">
      <w:pPr>
        <w:autoSpaceDE w:val="0"/>
        <w:autoSpaceDN w:val="0"/>
        <w:adjustRightInd w:val="0"/>
        <w:spacing w:line="360" w:lineRule="auto"/>
        <w:jc w:val="both"/>
        <w:rPr>
          <w:bCs/>
          <w:sz w:val="28"/>
          <w:szCs w:val="28"/>
        </w:rPr>
      </w:pPr>
    </w:p>
    <w:p w:rsidR="002D622A" w:rsidRDefault="002D622A" w:rsidP="00DC07AC">
      <w:pPr>
        <w:autoSpaceDE w:val="0"/>
        <w:autoSpaceDN w:val="0"/>
        <w:adjustRightInd w:val="0"/>
        <w:spacing w:line="360" w:lineRule="auto"/>
        <w:jc w:val="both"/>
        <w:rPr>
          <w:bCs/>
          <w:sz w:val="28"/>
          <w:szCs w:val="28"/>
        </w:rPr>
      </w:pPr>
    </w:p>
    <w:p w:rsidR="002D622A" w:rsidRDefault="002D622A" w:rsidP="00DC07AC">
      <w:pPr>
        <w:autoSpaceDE w:val="0"/>
        <w:autoSpaceDN w:val="0"/>
        <w:adjustRightInd w:val="0"/>
        <w:spacing w:line="360" w:lineRule="auto"/>
        <w:jc w:val="both"/>
        <w:rPr>
          <w:bCs/>
          <w:sz w:val="28"/>
          <w:szCs w:val="28"/>
        </w:rPr>
      </w:pPr>
    </w:p>
    <w:p w:rsidR="002D622A" w:rsidRDefault="002D622A" w:rsidP="00DC07AC">
      <w:pPr>
        <w:autoSpaceDE w:val="0"/>
        <w:autoSpaceDN w:val="0"/>
        <w:adjustRightInd w:val="0"/>
        <w:spacing w:line="360" w:lineRule="auto"/>
        <w:jc w:val="both"/>
        <w:rPr>
          <w:bCs/>
          <w:sz w:val="28"/>
          <w:szCs w:val="28"/>
        </w:rPr>
      </w:pPr>
    </w:p>
    <w:p w:rsidR="002D622A" w:rsidRDefault="002D622A" w:rsidP="00DC07AC">
      <w:pPr>
        <w:autoSpaceDE w:val="0"/>
        <w:autoSpaceDN w:val="0"/>
        <w:adjustRightInd w:val="0"/>
        <w:spacing w:line="360" w:lineRule="auto"/>
        <w:jc w:val="both"/>
        <w:rPr>
          <w:bCs/>
          <w:sz w:val="28"/>
          <w:szCs w:val="28"/>
        </w:rPr>
      </w:pPr>
    </w:p>
    <w:p w:rsidR="002D622A" w:rsidRDefault="002D622A" w:rsidP="00DC07AC">
      <w:pPr>
        <w:autoSpaceDE w:val="0"/>
        <w:autoSpaceDN w:val="0"/>
        <w:adjustRightInd w:val="0"/>
        <w:spacing w:line="360" w:lineRule="auto"/>
        <w:jc w:val="both"/>
        <w:rPr>
          <w:bCs/>
          <w:sz w:val="28"/>
          <w:szCs w:val="28"/>
        </w:rPr>
      </w:pPr>
    </w:p>
    <w:p w:rsidR="002D622A" w:rsidRDefault="002D622A" w:rsidP="00DC07AC">
      <w:pPr>
        <w:autoSpaceDE w:val="0"/>
        <w:autoSpaceDN w:val="0"/>
        <w:adjustRightInd w:val="0"/>
        <w:spacing w:line="360" w:lineRule="auto"/>
        <w:jc w:val="both"/>
        <w:rPr>
          <w:bCs/>
          <w:sz w:val="28"/>
          <w:szCs w:val="28"/>
        </w:rPr>
      </w:pPr>
    </w:p>
    <w:p w:rsidR="00C511B0" w:rsidRDefault="00C511B0" w:rsidP="00DC07AC">
      <w:pPr>
        <w:autoSpaceDE w:val="0"/>
        <w:autoSpaceDN w:val="0"/>
        <w:adjustRightInd w:val="0"/>
        <w:spacing w:line="360" w:lineRule="auto"/>
        <w:jc w:val="both"/>
        <w:rPr>
          <w:bCs/>
          <w:sz w:val="28"/>
          <w:szCs w:val="28"/>
        </w:rPr>
      </w:pPr>
    </w:p>
    <w:p w:rsidR="00C511B0" w:rsidRDefault="00C511B0" w:rsidP="00DC07AC">
      <w:pPr>
        <w:autoSpaceDE w:val="0"/>
        <w:autoSpaceDN w:val="0"/>
        <w:adjustRightInd w:val="0"/>
        <w:spacing w:line="360" w:lineRule="auto"/>
        <w:jc w:val="both"/>
        <w:rPr>
          <w:bCs/>
          <w:sz w:val="28"/>
          <w:szCs w:val="28"/>
        </w:rPr>
      </w:pPr>
    </w:p>
    <w:p w:rsidR="00DC07AC" w:rsidRDefault="00DC07AC" w:rsidP="00DC07AC">
      <w:pPr>
        <w:autoSpaceDE w:val="0"/>
        <w:autoSpaceDN w:val="0"/>
        <w:adjustRightInd w:val="0"/>
        <w:spacing w:line="360" w:lineRule="auto"/>
        <w:jc w:val="both"/>
        <w:rPr>
          <w:bCs/>
          <w:sz w:val="28"/>
          <w:szCs w:val="28"/>
        </w:rPr>
      </w:pPr>
    </w:p>
    <w:p w:rsidR="00DC07AC" w:rsidRDefault="00DC07AC" w:rsidP="00DC07AC">
      <w:pPr>
        <w:autoSpaceDE w:val="0"/>
        <w:autoSpaceDN w:val="0"/>
        <w:adjustRightInd w:val="0"/>
        <w:spacing w:line="360" w:lineRule="auto"/>
        <w:jc w:val="both"/>
        <w:rPr>
          <w:bCs/>
          <w:sz w:val="28"/>
          <w:szCs w:val="28"/>
        </w:rPr>
      </w:pPr>
    </w:p>
    <w:p w:rsidR="00DC07AC" w:rsidRPr="00DC07AC" w:rsidRDefault="00DC07AC" w:rsidP="00DC07AC">
      <w:pPr>
        <w:autoSpaceDE w:val="0"/>
        <w:autoSpaceDN w:val="0"/>
        <w:adjustRightInd w:val="0"/>
        <w:spacing w:line="360" w:lineRule="auto"/>
        <w:jc w:val="both"/>
        <w:rPr>
          <w:bCs/>
          <w:sz w:val="28"/>
          <w:szCs w:val="28"/>
        </w:rPr>
      </w:pPr>
    </w:p>
    <w:p w:rsidR="00213241" w:rsidRDefault="00213241" w:rsidP="00CB6F75">
      <w:pPr>
        <w:spacing w:line="280" w:lineRule="exact"/>
        <w:rPr>
          <w:sz w:val="28"/>
          <w:szCs w:val="28"/>
        </w:rPr>
      </w:pPr>
    </w:p>
    <w:p w:rsidR="00E96CFC" w:rsidRDefault="00E96CFC" w:rsidP="00E96CFC">
      <w:pPr>
        <w:ind w:left="104" w:right="7217"/>
        <w:jc w:val="both"/>
        <w:rPr>
          <w:sz w:val="24"/>
          <w:szCs w:val="24"/>
        </w:rPr>
      </w:pPr>
      <w:r>
        <w:rPr>
          <w:b/>
          <w:sz w:val="24"/>
          <w:szCs w:val="24"/>
        </w:rPr>
        <w:t>EXIS</w:t>
      </w:r>
      <w:r>
        <w:rPr>
          <w:b/>
          <w:spacing w:val="1"/>
          <w:sz w:val="24"/>
          <w:szCs w:val="24"/>
        </w:rPr>
        <w:t>T</w:t>
      </w:r>
      <w:r>
        <w:rPr>
          <w:b/>
          <w:sz w:val="24"/>
          <w:szCs w:val="24"/>
        </w:rPr>
        <w:t>ING</w:t>
      </w:r>
      <w:r>
        <w:rPr>
          <w:b/>
          <w:spacing w:val="-2"/>
          <w:sz w:val="24"/>
          <w:szCs w:val="24"/>
        </w:rPr>
        <w:t xml:space="preserve"> </w:t>
      </w:r>
      <w:r>
        <w:rPr>
          <w:b/>
          <w:spacing w:val="1"/>
          <w:sz w:val="24"/>
          <w:szCs w:val="24"/>
        </w:rPr>
        <w:t>S</w:t>
      </w:r>
      <w:r>
        <w:rPr>
          <w:b/>
          <w:sz w:val="24"/>
          <w:szCs w:val="24"/>
        </w:rPr>
        <w:t>YS</w:t>
      </w:r>
      <w:r>
        <w:rPr>
          <w:b/>
          <w:spacing w:val="1"/>
          <w:sz w:val="24"/>
          <w:szCs w:val="24"/>
        </w:rPr>
        <w:t>T</w:t>
      </w:r>
      <w:r>
        <w:rPr>
          <w:b/>
          <w:sz w:val="24"/>
          <w:szCs w:val="24"/>
        </w:rPr>
        <w:t>EM</w:t>
      </w:r>
    </w:p>
    <w:p w:rsidR="00E96CFC" w:rsidRPr="00E443E3" w:rsidRDefault="00E96CFC" w:rsidP="00E443E3">
      <w:pPr>
        <w:spacing w:before="16" w:line="360" w:lineRule="auto"/>
        <w:jc w:val="both"/>
        <w:rPr>
          <w:sz w:val="28"/>
          <w:szCs w:val="28"/>
        </w:rPr>
      </w:pPr>
    </w:p>
    <w:p w:rsidR="00681BE9" w:rsidRDefault="00DD0B98" w:rsidP="002D622A">
      <w:pPr>
        <w:autoSpaceDE w:val="0"/>
        <w:autoSpaceDN w:val="0"/>
        <w:adjustRightInd w:val="0"/>
        <w:spacing w:line="360" w:lineRule="auto"/>
        <w:jc w:val="both"/>
        <w:rPr>
          <w:rFonts w:ascii="Helvetica" w:hAnsi="Helvetica"/>
          <w:color w:val="333333"/>
          <w:sz w:val="23"/>
          <w:szCs w:val="23"/>
          <w:shd w:val="clear" w:color="auto" w:fill="FFFFFF"/>
        </w:rPr>
      </w:pPr>
      <w:r w:rsidRPr="002D622A">
        <w:rPr>
          <w:color w:val="333333"/>
          <w:sz w:val="28"/>
          <w:szCs w:val="28"/>
          <w:shd w:val="clear" w:color="auto" w:fill="FFFFFF"/>
        </w:rPr>
        <w:t>social media in particular, has generated extraordinary concern, in large part because of its potential effects on public opinion, political polarization, and ultimately democratic decision making. Recently, however, a handful of papers have argued that both the prevalence and consumption of “fake news” per se is extremely low compared with other types of news and news-relevant content. Although neither prevalence nor consumption is a direct measure of influence, this work suggests that proper understanding of misinformation and its effects requires a much broader view of the problem, encompassing biased and misleading—but not necessarily factually incorrect—information that is routinely produced or amplified by mainstream news organizations. In this paper, we propose an ambitious collective research agenda to measure the origins, nature, and prevalence of misinformation, broadly construed, as well as its impact on democracy. We also sketch out some illustrative examples of completed, ongoing, or planned research projects that contribute to this agenda</w:t>
      </w:r>
      <w:r>
        <w:rPr>
          <w:rFonts w:ascii="Helvetica" w:hAnsi="Helvetica"/>
          <w:color w:val="333333"/>
          <w:sz w:val="23"/>
          <w:szCs w:val="23"/>
          <w:shd w:val="clear" w:color="auto" w:fill="FFFFFF"/>
        </w:rPr>
        <w:t>.</w:t>
      </w:r>
    </w:p>
    <w:p w:rsidR="002116C1" w:rsidRDefault="002116C1" w:rsidP="00681BE9">
      <w:pPr>
        <w:autoSpaceDE w:val="0"/>
        <w:autoSpaceDN w:val="0"/>
        <w:adjustRightInd w:val="0"/>
        <w:rPr>
          <w:rFonts w:ascii="Times-Roman" w:hAnsi="Times-Roman" w:cs="Times-Roman"/>
        </w:rPr>
      </w:pPr>
    </w:p>
    <w:p w:rsidR="00681BE9" w:rsidRPr="0007312F" w:rsidRDefault="00681BE9" w:rsidP="00681BE9">
      <w:pPr>
        <w:spacing w:line="360" w:lineRule="auto"/>
        <w:ind w:firstLine="360"/>
        <w:jc w:val="both"/>
        <w:rPr>
          <w:color w:val="FF0000"/>
          <w:spacing w:val="-3"/>
          <w:sz w:val="36"/>
          <w:szCs w:val="28"/>
        </w:rPr>
      </w:pPr>
      <w:r w:rsidRPr="0007312F">
        <w:rPr>
          <w:color w:val="FF0000"/>
          <w:spacing w:val="-3"/>
          <w:sz w:val="36"/>
          <w:szCs w:val="28"/>
        </w:rPr>
        <w:t>Disadvantages</w:t>
      </w:r>
    </w:p>
    <w:p w:rsidR="00681BE9" w:rsidRDefault="00681BE9" w:rsidP="00681BE9">
      <w:pPr>
        <w:autoSpaceDE w:val="0"/>
        <w:autoSpaceDN w:val="0"/>
        <w:adjustRightInd w:val="0"/>
        <w:rPr>
          <w:rFonts w:ascii="Times-Roman" w:hAnsi="Times-Roman" w:cs="Times-Roman"/>
        </w:rPr>
      </w:pPr>
    </w:p>
    <w:p w:rsidR="00681BE9" w:rsidRPr="0065500C" w:rsidRDefault="00681BE9" w:rsidP="0065500C">
      <w:pPr>
        <w:autoSpaceDE w:val="0"/>
        <w:autoSpaceDN w:val="0"/>
        <w:adjustRightInd w:val="0"/>
        <w:spacing w:line="360" w:lineRule="auto"/>
        <w:jc w:val="both"/>
        <w:rPr>
          <w:sz w:val="28"/>
          <w:szCs w:val="28"/>
        </w:rPr>
      </w:pPr>
      <w:r w:rsidRPr="0065500C">
        <w:rPr>
          <w:sz w:val="28"/>
          <w:szCs w:val="28"/>
        </w:rPr>
        <w:t xml:space="preserve">1) </w:t>
      </w:r>
      <w:r w:rsidR="00D32F6E">
        <w:rPr>
          <w:sz w:val="28"/>
          <w:szCs w:val="28"/>
        </w:rPr>
        <w:t>The system doesn’t have facility to train and test on large number of numbers.</w:t>
      </w:r>
    </w:p>
    <w:p w:rsidR="0014539D" w:rsidRPr="006C316D" w:rsidRDefault="00681BE9" w:rsidP="006C316D">
      <w:pPr>
        <w:autoSpaceDE w:val="0"/>
        <w:autoSpaceDN w:val="0"/>
        <w:adjustRightInd w:val="0"/>
        <w:spacing w:line="360" w:lineRule="auto"/>
        <w:jc w:val="both"/>
        <w:rPr>
          <w:sz w:val="28"/>
          <w:szCs w:val="28"/>
        </w:rPr>
      </w:pPr>
      <w:r w:rsidRPr="0065500C">
        <w:rPr>
          <w:sz w:val="28"/>
          <w:szCs w:val="28"/>
        </w:rPr>
        <w:t>2)</w:t>
      </w:r>
      <w:r w:rsidR="006C316D">
        <w:rPr>
          <w:sz w:val="28"/>
          <w:szCs w:val="28"/>
        </w:rPr>
        <w:t xml:space="preserve"> The system doesn’t facility for</w:t>
      </w:r>
      <w:r w:rsidRPr="0065500C">
        <w:rPr>
          <w:sz w:val="28"/>
          <w:szCs w:val="28"/>
        </w:rPr>
        <w:t xml:space="preserve"> </w:t>
      </w:r>
      <w:r w:rsidR="00486859" w:rsidRPr="00CA613B">
        <w:rPr>
          <w:sz w:val="28"/>
          <w:szCs w:val="28"/>
        </w:rPr>
        <w:t>analyzing</w:t>
      </w:r>
      <w:r w:rsidR="00CA613B" w:rsidRPr="00CA613B">
        <w:rPr>
          <w:sz w:val="28"/>
          <w:szCs w:val="28"/>
        </w:rPr>
        <w:t xml:space="preserve"> the </w:t>
      </w:r>
      <w:r w:rsidR="003D2486" w:rsidRPr="003D2486">
        <w:rPr>
          <w:sz w:val="28"/>
          <w:szCs w:val="28"/>
        </w:rPr>
        <w:t>Nash-implementation</w:t>
      </w:r>
      <w:r w:rsidR="00874083">
        <w:rPr>
          <w:sz w:val="28"/>
          <w:szCs w:val="28"/>
        </w:rPr>
        <w:t>.</w:t>
      </w:r>
    </w:p>
    <w:p w:rsidR="00457CCD" w:rsidRDefault="00457CCD" w:rsidP="00B26C0B">
      <w:pPr>
        <w:spacing w:before="71"/>
        <w:ind w:right="7087"/>
        <w:jc w:val="both"/>
        <w:rPr>
          <w:b/>
          <w:spacing w:val="-3"/>
          <w:sz w:val="24"/>
          <w:szCs w:val="24"/>
        </w:rPr>
      </w:pPr>
    </w:p>
    <w:p w:rsidR="00E96CFC" w:rsidRDefault="00E96CFC" w:rsidP="00B26C0B">
      <w:pPr>
        <w:spacing w:before="71"/>
        <w:ind w:right="7087"/>
        <w:jc w:val="both"/>
        <w:rPr>
          <w:b/>
          <w:sz w:val="24"/>
          <w:szCs w:val="24"/>
        </w:rPr>
      </w:pPr>
      <w:r>
        <w:rPr>
          <w:b/>
          <w:spacing w:val="-3"/>
          <w:sz w:val="24"/>
          <w:szCs w:val="24"/>
        </w:rPr>
        <w:t>P</w:t>
      </w:r>
      <w:r>
        <w:rPr>
          <w:b/>
          <w:sz w:val="24"/>
          <w:szCs w:val="24"/>
        </w:rPr>
        <w:t>R</w:t>
      </w:r>
      <w:r>
        <w:rPr>
          <w:b/>
          <w:spacing w:val="2"/>
          <w:sz w:val="24"/>
          <w:szCs w:val="24"/>
        </w:rPr>
        <w:t>O</w:t>
      </w:r>
      <w:r>
        <w:rPr>
          <w:b/>
          <w:spacing w:val="-3"/>
          <w:sz w:val="24"/>
          <w:szCs w:val="24"/>
        </w:rPr>
        <w:t>P</w:t>
      </w:r>
      <w:r>
        <w:rPr>
          <w:b/>
          <w:sz w:val="24"/>
          <w:szCs w:val="24"/>
        </w:rPr>
        <w:t>O</w:t>
      </w:r>
      <w:r>
        <w:rPr>
          <w:b/>
          <w:spacing w:val="1"/>
          <w:sz w:val="24"/>
          <w:szCs w:val="24"/>
        </w:rPr>
        <w:t>S</w:t>
      </w:r>
      <w:r>
        <w:rPr>
          <w:b/>
          <w:sz w:val="24"/>
          <w:szCs w:val="24"/>
        </w:rPr>
        <w:t xml:space="preserve">ED </w:t>
      </w:r>
      <w:r>
        <w:rPr>
          <w:b/>
          <w:spacing w:val="1"/>
          <w:sz w:val="24"/>
          <w:szCs w:val="24"/>
        </w:rPr>
        <w:t>S</w:t>
      </w:r>
      <w:r>
        <w:rPr>
          <w:b/>
          <w:sz w:val="24"/>
          <w:szCs w:val="24"/>
        </w:rPr>
        <w:t>YS</w:t>
      </w:r>
      <w:r>
        <w:rPr>
          <w:b/>
          <w:spacing w:val="1"/>
          <w:sz w:val="24"/>
          <w:szCs w:val="24"/>
        </w:rPr>
        <w:t>T</w:t>
      </w:r>
      <w:r>
        <w:rPr>
          <w:b/>
          <w:sz w:val="24"/>
          <w:szCs w:val="24"/>
        </w:rPr>
        <w:t>EM</w:t>
      </w:r>
    </w:p>
    <w:p w:rsidR="00274C76" w:rsidRDefault="00274C76" w:rsidP="00B26C0B">
      <w:pPr>
        <w:spacing w:before="71"/>
        <w:ind w:right="7087"/>
        <w:jc w:val="both"/>
        <w:rPr>
          <w:b/>
          <w:sz w:val="24"/>
          <w:szCs w:val="24"/>
        </w:rPr>
      </w:pPr>
    </w:p>
    <w:p w:rsidR="00274C76" w:rsidRDefault="00274C76" w:rsidP="00B26C0B">
      <w:pPr>
        <w:spacing w:before="71"/>
        <w:ind w:right="7087"/>
        <w:jc w:val="both"/>
        <w:rPr>
          <w:b/>
          <w:sz w:val="24"/>
          <w:szCs w:val="24"/>
        </w:rPr>
      </w:pPr>
    </w:p>
    <w:p w:rsidR="00274C76" w:rsidRPr="00831B2E" w:rsidRDefault="00274C76" w:rsidP="00831B2E">
      <w:pPr>
        <w:autoSpaceDE w:val="0"/>
        <w:autoSpaceDN w:val="0"/>
        <w:adjustRightInd w:val="0"/>
        <w:spacing w:line="360" w:lineRule="auto"/>
        <w:jc w:val="both"/>
        <w:rPr>
          <w:sz w:val="28"/>
          <w:szCs w:val="28"/>
        </w:rPr>
      </w:pPr>
      <w:r w:rsidRPr="00831B2E">
        <w:rPr>
          <w:sz w:val="28"/>
          <w:szCs w:val="28"/>
        </w:rPr>
        <w:t>To tackle this growing phenomenon of misinformation,</w:t>
      </w:r>
      <w:r w:rsidR="00831B2E">
        <w:rPr>
          <w:sz w:val="28"/>
          <w:szCs w:val="28"/>
        </w:rPr>
        <w:t xml:space="preserve"> </w:t>
      </w:r>
      <w:r w:rsidRPr="00831B2E">
        <w:rPr>
          <w:sz w:val="28"/>
          <w:szCs w:val="28"/>
        </w:rPr>
        <w:t>in this paper, we consider a finite group of social media</w:t>
      </w:r>
      <w:r w:rsidR="00831B2E">
        <w:rPr>
          <w:sz w:val="28"/>
          <w:szCs w:val="28"/>
        </w:rPr>
        <w:t xml:space="preserve"> </w:t>
      </w:r>
      <w:r w:rsidRPr="00831B2E">
        <w:rPr>
          <w:sz w:val="28"/>
          <w:szCs w:val="28"/>
        </w:rPr>
        <w:t>platforms, whose users represent the citizens in a democracy,</w:t>
      </w:r>
      <w:r w:rsidR="00831B2E">
        <w:rPr>
          <w:sz w:val="28"/>
          <w:szCs w:val="28"/>
        </w:rPr>
        <w:t xml:space="preserve"> </w:t>
      </w:r>
      <w:r w:rsidRPr="00831B2E">
        <w:rPr>
          <w:sz w:val="28"/>
          <w:szCs w:val="28"/>
        </w:rPr>
        <w:t>and a democratic government. Every post in the platforms is</w:t>
      </w:r>
      <w:r w:rsidR="00831B2E">
        <w:rPr>
          <w:sz w:val="28"/>
          <w:szCs w:val="28"/>
        </w:rPr>
        <w:t xml:space="preserve"> </w:t>
      </w:r>
      <w:r w:rsidRPr="00831B2E">
        <w:rPr>
          <w:sz w:val="28"/>
          <w:szCs w:val="28"/>
        </w:rPr>
        <w:t>associated with a parameter that captures its informativeness,</w:t>
      </w:r>
      <w:r w:rsidR="00831B2E">
        <w:rPr>
          <w:sz w:val="28"/>
          <w:szCs w:val="28"/>
        </w:rPr>
        <w:t xml:space="preserve"> </w:t>
      </w:r>
      <w:r w:rsidRPr="00831B2E">
        <w:rPr>
          <w:sz w:val="28"/>
          <w:szCs w:val="28"/>
        </w:rPr>
        <w:t>which can take values between two extremes: (i) completely</w:t>
      </w:r>
      <w:r w:rsidR="00831B2E">
        <w:rPr>
          <w:sz w:val="28"/>
          <w:szCs w:val="28"/>
        </w:rPr>
        <w:t xml:space="preserve"> </w:t>
      </w:r>
      <w:r w:rsidRPr="00831B2E">
        <w:rPr>
          <w:sz w:val="28"/>
          <w:szCs w:val="28"/>
        </w:rPr>
        <w:t>factual and (ii) complete misinformation. In our framework,</w:t>
      </w:r>
      <w:r w:rsidR="00831B2E">
        <w:rPr>
          <w:sz w:val="28"/>
          <w:szCs w:val="28"/>
        </w:rPr>
        <w:t xml:space="preserve"> </w:t>
      </w:r>
      <w:r w:rsidRPr="00831B2E">
        <w:rPr>
          <w:sz w:val="28"/>
          <w:szCs w:val="28"/>
        </w:rPr>
        <w:t>posts that exhibit misinformation can lead to a decrease in trust</w:t>
      </w:r>
      <w:r w:rsidR="00831B2E">
        <w:rPr>
          <w:sz w:val="28"/>
          <w:szCs w:val="28"/>
        </w:rPr>
        <w:t xml:space="preserve"> </w:t>
      </w:r>
      <w:r w:rsidRPr="00831B2E">
        <w:rPr>
          <w:sz w:val="28"/>
          <w:szCs w:val="28"/>
        </w:rPr>
        <w:t>on common knowledge among the users [9]–[12]. In addition,</w:t>
      </w:r>
      <w:r w:rsidR="00831B2E">
        <w:rPr>
          <w:sz w:val="28"/>
          <w:szCs w:val="28"/>
        </w:rPr>
        <w:t xml:space="preserve"> </w:t>
      </w:r>
      <w:r w:rsidRPr="00831B2E">
        <w:rPr>
          <w:sz w:val="28"/>
          <w:szCs w:val="28"/>
        </w:rPr>
        <w:t xml:space="preserve">social media platforms </w:t>
      </w:r>
      <w:r w:rsidRPr="00831B2E">
        <w:rPr>
          <w:sz w:val="28"/>
          <w:szCs w:val="28"/>
        </w:rPr>
        <w:lastRenderedPageBreak/>
        <w:t>are considered to have the technologies</w:t>
      </w:r>
      <w:r w:rsidR="00831B2E">
        <w:rPr>
          <w:sz w:val="28"/>
          <w:szCs w:val="28"/>
        </w:rPr>
        <w:t xml:space="preserve"> </w:t>
      </w:r>
      <w:r w:rsidRPr="00831B2E">
        <w:rPr>
          <w:sz w:val="28"/>
          <w:szCs w:val="28"/>
        </w:rPr>
        <w:t xml:space="preserve">to </w:t>
      </w:r>
      <w:r w:rsidRPr="00831B2E">
        <w:rPr>
          <w:i/>
          <w:iCs/>
          <w:sz w:val="28"/>
          <w:szCs w:val="28"/>
        </w:rPr>
        <w:t>filter</w:t>
      </w:r>
      <w:r w:rsidRPr="00831B2E">
        <w:rPr>
          <w:sz w:val="28"/>
          <w:szCs w:val="28"/>
        </w:rPr>
        <w:t>, or label, posts that intend to sacrifice trust on common</w:t>
      </w:r>
      <w:r w:rsidR="00831B2E">
        <w:rPr>
          <w:sz w:val="28"/>
          <w:szCs w:val="28"/>
        </w:rPr>
        <w:t xml:space="preserve"> </w:t>
      </w:r>
      <w:r w:rsidRPr="00831B2E">
        <w:rPr>
          <w:sz w:val="28"/>
          <w:szCs w:val="28"/>
        </w:rPr>
        <w:t>knowledge. Thus, the government seeks to incentivize the</w:t>
      </w:r>
      <w:r w:rsidR="00831B2E">
        <w:rPr>
          <w:sz w:val="28"/>
          <w:szCs w:val="28"/>
        </w:rPr>
        <w:t xml:space="preserve"> </w:t>
      </w:r>
      <w:r w:rsidRPr="00831B2E">
        <w:rPr>
          <w:sz w:val="28"/>
          <w:szCs w:val="28"/>
        </w:rPr>
        <w:t>social media platforms to use these technologies and filter any</w:t>
      </w:r>
      <w:r w:rsidR="00831B2E">
        <w:rPr>
          <w:sz w:val="28"/>
          <w:szCs w:val="28"/>
        </w:rPr>
        <w:t xml:space="preserve"> </w:t>
      </w:r>
      <w:r w:rsidRPr="00831B2E">
        <w:rPr>
          <w:sz w:val="28"/>
          <w:szCs w:val="28"/>
        </w:rPr>
        <w:t>misinformation included in the posts.</w:t>
      </w:r>
    </w:p>
    <w:p w:rsidR="003A76E0" w:rsidRPr="00831B2E" w:rsidRDefault="003A76E0" w:rsidP="00831B2E">
      <w:pPr>
        <w:spacing w:before="71" w:line="360" w:lineRule="auto"/>
        <w:ind w:right="7087"/>
        <w:jc w:val="both"/>
        <w:rPr>
          <w:sz w:val="28"/>
          <w:szCs w:val="28"/>
        </w:rPr>
      </w:pPr>
    </w:p>
    <w:p w:rsidR="00DE302F" w:rsidRDefault="00895A86" w:rsidP="00831B2E">
      <w:pPr>
        <w:autoSpaceDE w:val="0"/>
        <w:autoSpaceDN w:val="0"/>
        <w:adjustRightInd w:val="0"/>
        <w:spacing w:line="360" w:lineRule="auto"/>
        <w:jc w:val="both"/>
        <w:rPr>
          <w:sz w:val="28"/>
          <w:szCs w:val="28"/>
        </w:rPr>
      </w:pPr>
      <w:r w:rsidRPr="00831B2E">
        <w:rPr>
          <w:sz w:val="28"/>
          <w:szCs w:val="28"/>
        </w:rPr>
        <w:t>In our framework, we consider that the government is also a</w:t>
      </w:r>
      <w:r w:rsidR="00831B2E">
        <w:rPr>
          <w:sz w:val="28"/>
          <w:szCs w:val="28"/>
        </w:rPr>
        <w:t xml:space="preserve"> </w:t>
      </w:r>
      <w:r w:rsidRPr="00831B2E">
        <w:rPr>
          <w:sz w:val="28"/>
          <w:szCs w:val="28"/>
        </w:rPr>
        <w:t>strategic player, whose utility increases as the trust of the users</w:t>
      </w:r>
      <w:r w:rsidR="00831B2E">
        <w:rPr>
          <w:sz w:val="28"/>
          <w:szCs w:val="28"/>
        </w:rPr>
        <w:t xml:space="preserve"> </w:t>
      </w:r>
      <w:r w:rsidRPr="00831B2E">
        <w:rPr>
          <w:sz w:val="28"/>
          <w:szCs w:val="28"/>
        </w:rPr>
        <w:t>of social media platforms on common knowledge increases.</w:t>
      </w:r>
      <w:r w:rsidR="00831B2E">
        <w:rPr>
          <w:sz w:val="28"/>
          <w:szCs w:val="28"/>
        </w:rPr>
        <w:t xml:space="preserve"> </w:t>
      </w:r>
      <w:r w:rsidRPr="00831B2E">
        <w:rPr>
          <w:sz w:val="28"/>
          <w:szCs w:val="28"/>
        </w:rPr>
        <w:t>Consequently, increasing filtering of misinformation by the</w:t>
      </w:r>
      <w:r w:rsidR="00DE302F" w:rsidRPr="00831B2E">
        <w:rPr>
          <w:sz w:val="28"/>
          <w:szCs w:val="28"/>
        </w:rPr>
        <w:t xml:space="preserve"> social media platforms increases the utility of the government.</w:t>
      </w:r>
      <w:r w:rsidR="00831B2E">
        <w:rPr>
          <w:sz w:val="28"/>
          <w:szCs w:val="28"/>
        </w:rPr>
        <w:t xml:space="preserve"> </w:t>
      </w:r>
      <w:r w:rsidR="00DE302F" w:rsidRPr="00831B2E">
        <w:rPr>
          <w:sz w:val="28"/>
          <w:szCs w:val="28"/>
        </w:rPr>
        <w:t>Thus the government is willing to make an investment to</w:t>
      </w:r>
      <w:r w:rsidR="00831B2E">
        <w:rPr>
          <w:sz w:val="28"/>
          <w:szCs w:val="28"/>
        </w:rPr>
        <w:t xml:space="preserve"> </w:t>
      </w:r>
      <w:r w:rsidR="00DE302F" w:rsidRPr="00831B2E">
        <w:rPr>
          <w:sz w:val="28"/>
          <w:szCs w:val="28"/>
        </w:rPr>
        <w:t>incentivize the social media platforms to filter misinformation.</w:t>
      </w:r>
    </w:p>
    <w:p w:rsidR="00831B2E" w:rsidRPr="00831B2E" w:rsidRDefault="00831B2E" w:rsidP="00831B2E">
      <w:pPr>
        <w:autoSpaceDE w:val="0"/>
        <w:autoSpaceDN w:val="0"/>
        <w:adjustRightInd w:val="0"/>
        <w:spacing w:line="360" w:lineRule="auto"/>
        <w:jc w:val="both"/>
        <w:rPr>
          <w:sz w:val="28"/>
          <w:szCs w:val="28"/>
        </w:rPr>
      </w:pPr>
    </w:p>
    <w:p w:rsidR="00895A86" w:rsidRPr="00831B2E" w:rsidRDefault="00DE302F" w:rsidP="00831B2E">
      <w:pPr>
        <w:autoSpaceDE w:val="0"/>
        <w:autoSpaceDN w:val="0"/>
        <w:adjustRightInd w:val="0"/>
        <w:spacing w:line="360" w:lineRule="auto"/>
        <w:jc w:val="both"/>
        <w:rPr>
          <w:sz w:val="28"/>
          <w:szCs w:val="28"/>
        </w:rPr>
      </w:pPr>
      <w:r w:rsidRPr="00831B2E">
        <w:rPr>
          <w:sz w:val="28"/>
          <w:szCs w:val="28"/>
        </w:rPr>
        <w:t>In our approach, we use mechanism design to distribute this</w:t>
      </w:r>
      <w:r w:rsidR="00831B2E">
        <w:rPr>
          <w:sz w:val="28"/>
          <w:szCs w:val="28"/>
        </w:rPr>
        <w:t xml:space="preserve"> </w:t>
      </w:r>
      <w:r w:rsidRPr="00831B2E">
        <w:rPr>
          <w:sz w:val="28"/>
          <w:szCs w:val="28"/>
        </w:rPr>
        <w:t>investment among the platforms optimally, and in return,</w:t>
      </w:r>
      <w:r w:rsidR="00831B2E">
        <w:rPr>
          <w:sz w:val="28"/>
          <w:szCs w:val="28"/>
        </w:rPr>
        <w:t xml:space="preserve"> </w:t>
      </w:r>
      <w:r w:rsidRPr="00831B2E">
        <w:rPr>
          <w:sz w:val="28"/>
          <w:szCs w:val="28"/>
        </w:rPr>
        <w:t>implement an optimal level of filtering.</w:t>
      </w:r>
      <w:r w:rsidR="00831B2E">
        <w:rPr>
          <w:sz w:val="28"/>
          <w:szCs w:val="28"/>
        </w:rPr>
        <w:t xml:space="preserve"> </w:t>
      </w:r>
      <w:r w:rsidRPr="00831B2E">
        <w:rPr>
          <w:sz w:val="28"/>
          <w:szCs w:val="28"/>
        </w:rPr>
        <w:t>Mechanism design was developed for the implementation of</w:t>
      </w:r>
      <w:r w:rsidR="00831B2E">
        <w:rPr>
          <w:sz w:val="28"/>
          <w:szCs w:val="28"/>
        </w:rPr>
        <w:t xml:space="preserve"> </w:t>
      </w:r>
      <w:r w:rsidRPr="00831B2E">
        <w:rPr>
          <w:sz w:val="28"/>
          <w:szCs w:val="28"/>
        </w:rPr>
        <w:t>system-wide optimal solutions to problems involving multiple</w:t>
      </w:r>
      <w:r w:rsidR="00831B2E">
        <w:rPr>
          <w:sz w:val="28"/>
          <w:szCs w:val="28"/>
        </w:rPr>
        <w:t xml:space="preserve"> </w:t>
      </w:r>
      <w:r w:rsidRPr="00831B2E">
        <w:rPr>
          <w:sz w:val="28"/>
          <w:szCs w:val="28"/>
        </w:rPr>
        <w:t>rational players with conflicting interests, each with private</w:t>
      </w:r>
      <w:r w:rsidR="00831B2E">
        <w:rPr>
          <w:sz w:val="28"/>
          <w:szCs w:val="28"/>
        </w:rPr>
        <w:t xml:space="preserve"> </w:t>
      </w:r>
      <w:r w:rsidRPr="00831B2E">
        <w:rPr>
          <w:sz w:val="28"/>
          <w:szCs w:val="28"/>
        </w:rPr>
        <w:t>information about preferences [17]. Note that this approach</w:t>
      </w:r>
      <w:r w:rsidR="00831B2E">
        <w:rPr>
          <w:sz w:val="28"/>
          <w:szCs w:val="28"/>
        </w:rPr>
        <w:t xml:space="preserve"> </w:t>
      </w:r>
      <w:r w:rsidRPr="00831B2E">
        <w:rPr>
          <w:sz w:val="28"/>
          <w:szCs w:val="28"/>
        </w:rPr>
        <w:t>is different from traditional approaches to decentralized control</w:t>
      </w:r>
      <w:r w:rsidR="00831B2E">
        <w:rPr>
          <w:sz w:val="28"/>
          <w:szCs w:val="28"/>
        </w:rPr>
        <w:t xml:space="preserve"> </w:t>
      </w:r>
      <w:r w:rsidRPr="00831B2E">
        <w:rPr>
          <w:sz w:val="28"/>
          <w:szCs w:val="28"/>
        </w:rPr>
        <w:t>with private information [18]–[21] because the players</w:t>
      </w:r>
      <w:r w:rsidR="00831B2E">
        <w:rPr>
          <w:sz w:val="28"/>
          <w:szCs w:val="28"/>
        </w:rPr>
        <w:t xml:space="preserve"> </w:t>
      </w:r>
      <w:r w:rsidRPr="00831B2E">
        <w:rPr>
          <w:sz w:val="28"/>
          <w:szCs w:val="28"/>
        </w:rPr>
        <w:t>are not a part of the same time, but in fact, have private</w:t>
      </w:r>
      <w:r w:rsidR="00831B2E">
        <w:rPr>
          <w:sz w:val="28"/>
          <w:szCs w:val="28"/>
        </w:rPr>
        <w:t xml:space="preserve"> </w:t>
      </w:r>
      <w:r w:rsidRPr="00831B2E">
        <w:rPr>
          <w:sz w:val="28"/>
          <w:szCs w:val="28"/>
        </w:rPr>
        <w:t>and competitive utilities. The fact that Mechanism design</w:t>
      </w:r>
      <w:r w:rsidR="00831B2E">
        <w:rPr>
          <w:sz w:val="28"/>
          <w:szCs w:val="28"/>
        </w:rPr>
        <w:t xml:space="preserve"> </w:t>
      </w:r>
      <w:r w:rsidRPr="00831B2E">
        <w:rPr>
          <w:sz w:val="28"/>
          <w:szCs w:val="28"/>
        </w:rPr>
        <w:t>optimizes the behaviour of competing players has led to</w:t>
      </w:r>
      <w:r w:rsidR="00831B2E">
        <w:rPr>
          <w:sz w:val="28"/>
          <w:szCs w:val="28"/>
        </w:rPr>
        <w:t xml:space="preserve"> </w:t>
      </w:r>
      <w:r w:rsidRPr="00831B2E">
        <w:rPr>
          <w:sz w:val="28"/>
          <w:szCs w:val="28"/>
        </w:rPr>
        <w:t>broad applications spanning different fields including economics,</w:t>
      </w:r>
      <w:r w:rsidR="00831B2E">
        <w:rPr>
          <w:sz w:val="28"/>
          <w:szCs w:val="28"/>
        </w:rPr>
        <w:t xml:space="preserve"> </w:t>
      </w:r>
      <w:r w:rsidRPr="00831B2E">
        <w:rPr>
          <w:sz w:val="28"/>
          <w:szCs w:val="28"/>
        </w:rPr>
        <w:t>politics, wireless networks, social networks, internet</w:t>
      </w:r>
      <w:r w:rsidR="00831B2E">
        <w:rPr>
          <w:sz w:val="28"/>
          <w:szCs w:val="28"/>
        </w:rPr>
        <w:t xml:space="preserve"> </w:t>
      </w:r>
      <w:r w:rsidRPr="00831B2E">
        <w:rPr>
          <w:sz w:val="28"/>
          <w:szCs w:val="28"/>
        </w:rPr>
        <w:t>advertising, spectrum and bandwidth trading, logistics, supply</w:t>
      </w:r>
      <w:r w:rsidR="00831B2E">
        <w:rPr>
          <w:sz w:val="28"/>
          <w:szCs w:val="28"/>
        </w:rPr>
        <w:t xml:space="preserve"> </w:t>
      </w:r>
      <w:r w:rsidRPr="00831B2E">
        <w:rPr>
          <w:sz w:val="28"/>
          <w:szCs w:val="28"/>
        </w:rPr>
        <w:t>chain, management, grid computing, and resource allocation</w:t>
      </w:r>
      <w:r w:rsidR="00831B2E">
        <w:rPr>
          <w:sz w:val="28"/>
          <w:szCs w:val="28"/>
        </w:rPr>
        <w:t xml:space="preserve"> </w:t>
      </w:r>
      <w:r w:rsidRPr="00831B2E">
        <w:rPr>
          <w:sz w:val="28"/>
          <w:szCs w:val="28"/>
        </w:rPr>
        <w:t>problems in decentralized systems [22]–[28].</w:t>
      </w:r>
    </w:p>
    <w:p w:rsidR="00895A86" w:rsidRDefault="00895A86" w:rsidP="00B26C0B">
      <w:pPr>
        <w:spacing w:before="71"/>
        <w:ind w:right="7087"/>
        <w:jc w:val="both"/>
        <w:rPr>
          <w:sz w:val="24"/>
          <w:szCs w:val="24"/>
        </w:rPr>
      </w:pPr>
    </w:p>
    <w:p w:rsidR="002312B0" w:rsidRDefault="002312B0" w:rsidP="00B26C0B">
      <w:pPr>
        <w:spacing w:before="71"/>
        <w:ind w:right="7087"/>
        <w:jc w:val="both"/>
        <w:rPr>
          <w:sz w:val="24"/>
          <w:szCs w:val="24"/>
        </w:rPr>
      </w:pPr>
    </w:p>
    <w:p w:rsidR="002312B0" w:rsidRDefault="002312B0" w:rsidP="00B26C0B">
      <w:pPr>
        <w:spacing w:before="71"/>
        <w:ind w:right="7087"/>
        <w:jc w:val="both"/>
        <w:rPr>
          <w:sz w:val="24"/>
          <w:szCs w:val="24"/>
        </w:rPr>
      </w:pPr>
    </w:p>
    <w:p w:rsidR="00E4603B" w:rsidRDefault="00E4603B" w:rsidP="00B26C0B">
      <w:pPr>
        <w:spacing w:before="71"/>
        <w:ind w:right="7087"/>
        <w:jc w:val="both"/>
        <w:rPr>
          <w:sz w:val="24"/>
          <w:szCs w:val="24"/>
        </w:rPr>
      </w:pPr>
    </w:p>
    <w:p w:rsidR="002312B0" w:rsidRDefault="002312B0" w:rsidP="00B26C0B">
      <w:pPr>
        <w:spacing w:before="71"/>
        <w:ind w:right="7087"/>
        <w:jc w:val="both"/>
        <w:rPr>
          <w:sz w:val="24"/>
          <w:szCs w:val="24"/>
        </w:rPr>
      </w:pPr>
    </w:p>
    <w:p w:rsidR="00191D71" w:rsidRPr="00137F7A" w:rsidRDefault="00191D71" w:rsidP="00191D71">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lastRenderedPageBreak/>
        <w:t>A</w:t>
      </w:r>
      <w:r w:rsidRPr="004D2551">
        <w:rPr>
          <w:b/>
          <w:color w:val="FF0000"/>
          <w:spacing w:val="-3"/>
          <w:sz w:val="36"/>
          <w:szCs w:val="28"/>
        </w:rPr>
        <w:t>dvantages</w:t>
      </w:r>
    </w:p>
    <w:p w:rsidR="00191D71" w:rsidRDefault="00191D71" w:rsidP="00B26C0B">
      <w:pPr>
        <w:spacing w:before="71"/>
        <w:ind w:right="7087"/>
        <w:jc w:val="both"/>
        <w:rPr>
          <w:sz w:val="24"/>
          <w:szCs w:val="24"/>
        </w:rPr>
      </w:pPr>
    </w:p>
    <w:p w:rsidR="00D21E8E" w:rsidRPr="00D21E8E" w:rsidRDefault="00F74BFD" w:rsidP="00D21E8E">
      <w:pPr>
        <w:pStyle w:val="ListParagraph"/>
        <w:numPr>
          <w:ilvl w:val="0"/>
          <w:numId w:val="6"/>
        </w:numPr>
        <w:autoSpaceDE w:val="0"/>
        <w:autoSpaceDN w:val="0"/>
        <w:adjustRightInd w:val="0"/>
        <w:spacing w:line="360" w:lineRule="auto"/>
        <w:jc w:val="both"/>
        <w:rPr>
          <w:sz w:val="28"/>
          <w:szCs w:val="28"/>
        </w:rPr>
      </w:pPr>
      <w:r w:rsidRPr="00D21E8E">
        <w:rPr>
          <w:sz w:val="28"/>
          <w:szCs w:val="28"/>
        </w:rPr>
        <w:t xml:space="preserve">feasible, </w:t>
      </w:r>
    </w:p>
    <w:p w:rsidR="00D21E8E" w:rsidRDefault="00F74BFD" w:rsidP="00D21E8E">
      <w:pPr>
        <w:pStyle w:val="ListParagraph"/>
        <w:numPr>
          <w:ilvl w:val="0"/>
          <w:numId w:val="6"/>
        </w:numPr>
        <w:autoSpaceDE w:val="0"/>
        <w:autoSpaceDN w:val="0"/>
        <w:adjustRightInd w:val="0"/>
        <w:spacing w:line="360" w:lineRule="auto"/>
        <w:jc w:val="both"/>
        <w:rPr>
          <w:sz w:val="28"/>
          <w:szCs w:val="28"/>
        </w:rPr>
      </w:pPr>
      <w:r w:rsidRPr="00D21E8E">
        <w:rPr>
          <w:sz w:val="28"/>
          <w:szCs w:val="28"/>
        </w:rPr>
        <w:t xml:space="preserve"> budget balanced,</w:t>
      </w:r>
    </w:p>
    <w:p w:rsidR="00D21E8E" w:rsidRDefault="00F74BFD" w:rsidP="00D21E8E">
      <w:pPr>
        <w:pStyle w:val="ListParagraph"/>
        <w:numPr>
          <w:ilvl w:val="0"/>
          <w:numId w:val="6"/>
        </w:numPr>
        <w:autoSpaceDE w:val="0"/>
        <w:autoSpaceDN w:val="0"/>
        <w:adjustRightInd w:val="0"/>
        <w:spacing w:line="360" w:lineRule="auto"/>
        <w:jc w:val="both"/>
        <w:rPr>
          <w:sz w:val="28"/>
          <w:szCs w:val="28"/>
        </w:rPr>
      </w:pPr>
      <w:r w:rsidRPr="00D21E8E">
        <w:rPr>
          <w:sz w:val="28"/>
          <w:szCs w:val="28"/>
        </w:rPr>
        <w:t xml:space="preserve"> </w:t>
      </w:r>
      <w:r w:rsidR="00D21E8E" w:rsidRPr="00D21E8E">
        <w:rPr>
          <w:sz w:val="28"/>
          <w:szCs w:val="28"/>
        </w:rPr>
        <w:t>I</w:t>
      </w:r>
      <w:r w:rsidRPr="00D21E8E">
        <w:rPr>
          <w:sz w:val="28"/>
          <w:szCs w:val="28"/>
        </w:rPr>
        <w:t>ndividual</w:t>
      </w:r>
      <w:r w:rsidR="00D21E8E">
        <w:rPr>
          <w:sz w:val="28"/>
          <w:szCs w:val="28"/>
        </w:rPr>
        <w:t xml:space="preserve"> </w:t>
      </w:r>
      <w:r w:rsidRPr="00D21E8E">
        <w:rPr>
          <w:sz w:val="28"/>
          <w:szCs w:val="28"/>
        </w:rPr>
        <w:t>rational, and</w:t>
      </w:r>
    </w:p>
    <w:p w:rsidR="006D3A4A" w:rsidRPr="00D21E8E" w:rsidRDefault="00F74BFD" w:rsidP="00D21E8E">
      <w:pPr>
        <w:pStyle w:val="ListParagraph"/>
        <w:numPr>
          <w:ilvl w:val="0"/>
          <w:numId w:val="6"/>
        </w:numPr>
        <w:autoSpaceDE w:val="0"/>
        <w:autoSpaceDN w:val="0"/>
        <w:adjustRightInd w:val="0"/>
        <w:spacing w:line="360" w:lineRule="auto"/>
        <w:jc w:val="both"/>
        <w:rPr>
          <w:sz w:val="28"/>
          <w:szCs w:val="28"/>
        </w:rPr>
      </w:pPr>
      <w:r w:rsidRPr="00D21E8E">
        <w:rPr>
          <w:sz w:val="28"/>
          <w:szCs w:val="28"/>
        </w:rPr>
        <w:t>strongly implementable at the equilibria of</w:t>
      </w:r>
      <w:r w:rsidR="00D21E8E">
        <w:rPr>
          <w:sz w:val="28"/>
          <w:szCs w:val="28"/>
        </w:rPr>
        <w:t xml:space="preserve"> </w:t>
      </w:r>
      <w:r w:rsidR="00D21E8E" w:rsidRPr="00D21E8E">
        <w:rPr>
          <w:sz w:val="28"/>
          <w:szCs w:val="28"/>
        </w:rPr>
        <w:t xml:space="preserve"> </w:t>
      </w:r>
      <w:r w:rsidRPr="00D21E8E">
        <w:rPr>
          <w:sz w:val="28"/>
          <w:szCs w:val="28"/>
        </w:rPr>
        <w:t>the induced game. We prove the existence of at least one</w:t>
      </w:r>
      <w:r w:rsidR="00D21E8E">
        <w:rPr>
          <w:sz w:val="28"/>
          <w:szCs w:val="28"/>
        </w:rPr>
        <w:t xml:space="preserve"> </w:t>
      </w:r>
      <w:r w:rsidRPr="00D21E8E">
        <w:rPr>
          <w:sz w:val="28"/>
          <w:szCs w:val="28"/>
        </w:rPr>
        <w:t>generalized N</w:t>
      </w:r>
      <w:r w:rsidR="00D21E8E" w:rsidRPr="00D21E8E">
        <w:rPr>
          <w:sz w:val="28"/>
          <w:szCs w:val="28"/>
        </w:rPr>
        <w:t>ash equilibrium and show that o</w:t>
      </w:r>
      <w:r w:rsidRPr="00D21E8E">
        <w:rPr>
          <w:sz w:val="28"/>
          <w:szCs w:val="28"/>
        </w:rPr>
        <w:t>r mechanism</w:t>
      </w:r>
      <w:r w:rsidR="00D21E8E">
        <w:rPr>
          <w:sz w:val="28"/>
          <w:szCs w:val="28"/>
        </w:rPr>
        <w:t xml:space="preserve"> </w:t>
      </w:r>
      <w:r w:rsidRPr="00D21E8E">
        <w:rPr>
          <w:sz w:val="28"/>
          <w:szCs w:val="28"/>
        </w:rPr>
        <w:t>induces a Pareto efficient equilibrium</w:t>
      </w:r>
      <w:r w:rsidR="00531CE9" w:rsidRPr="00D21E8E">
        <w:rPr>
          <w:sz w:val="28"/>
          <w:szCs w:val="28"/>
        </w:rPr>
        <w:t>.</w:t>
      </w:r>
    </w:p>
    <w:p w:rsidR="005C7E1E" w:rsidRPr="00507C8D" w:rsidRDefault="005C7E1E" w:rsidP="00531CE9">
      <w:pPr>
        <w:autoSpaceDE w:val="0"/>
        <w:autoSpaceDN w:val="0"/>
        <w:adjustRightInd w:val="0"/>
        <w:spacing w:line="360" w:lineRule="auto"/>
        <w:jc w:val="both"/>
        <w:rPr>
          <w:sz w:val="28"/>
          <w:szCs w:val="28"/>
        </w:rPr>
      </w:pPr>
    </w:p>
    <w:p w:rsidR="00A052A3" w:rsidRDefault="00A052A3" w:rsidP="00E96CFC">
      <w:pPr>
        <w:spacing w:line="200" w:lineRule="exact"/>
      </w:pPr>
    </w:p>
    <w:p w:rsidR="00A052A3" w:rsidRDefault="00A052A3" w:rsidP="00E96CFC">
      <w:pPr>
        <w:spacing w:line="200" w:lineRule="exact"/>
      </w:pPr>
    </w:p>
    <w:p w:rsidR="0074279A" w:rsidRDefault="0074279A" w:rsidP="0074279A">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74279A" w:rsidRDefault="0074279A" w:rsidP="0074279A">
      <w:pPr>
        <w:spacing w:before="4" w:line="140" w:lineRule="exact"/>
        <w:rPr>
          <w:sz w:val="14"/>
          <w:szCs w:val="14"/>
        </w:rPr>
      </w:pPr>
    </w:p>
    <w:p w:rsidR="0074279A" w:rsidRDefault="0074279A" w:rsidP="0074279A">
      <w:pPr>
        <w:spacing w:line="200" w:lineRule="exact"/>
      </w:pPr>
    </w:p>
    <w:p w:rsidR="0074279A" w:rsidRDefault="0074279A" w:rsidP="0074279A">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74279A" w:rsidRDefault="0074279A" w:rsidP="0074279A">
      <w:pPr>
        <w:spacing w:before="4" w:line="120" w:lineRule="exact"/>
        <w:rPr>
          <w:sz w:val="13"/>
          <w:szCs w:val="13"/>
        </w:rPr>
      </w:pPr>
    </w:p>
    <w:p w:rsidR="0074279A" w:rsidRDefault="0074279A" w:rsidP="0074279A">
      <w:pPr>
        <w:spacing w:line="200" w:lineRule="exact"/>
      </w:pPr>
    </w:p>
    <w:p w:rsidR="0074279A" w:rsidRDefault="0074279A" w:rsidP="0074279A">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74279A" w:rsidRDefault="0074279A" w:rsidP="0074279A">
      <w:pPr>
        <w:spacing w:before="6" w:line="140" w:lineRule="exact"/>
        <w:rPr>
          <w:sz w:val="28"/>
          <w:szCs w:val="28"/>
        </w:rPr>
      </w:pPr>
    </w:p>
    <w:p w:rsidR="0074279A" w:rsidRDefault="0074279A" w:rsidP="0074279A">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74279A" w:rsidRDefault="0074279A" w:rsidP="0074279A">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74279A" w:rsidRDefault="0074279A" w:rsidP="0074279A">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74279A" w:rsidRDefault="0074279A" w:rsidP="0074279A">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74279A" w:rsidRDefault="0074279A" w:rsidP="0074279A">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74279A" w:rsidRDefault="0074279A" w:rsidP="0074279A">
      <w:pPr>
        <w:rPr>
          <w:sz w:val="24"/>
          <w:szCs w:val="24"/>
        </w:rPr>
      </w:pPr>
    </w:p>
    <w:p w:rsidR="0074279A" w:rsidRDefault="0074279A" w:rsidP="0074279A">
      <w:pPr>
        <w:rPr>
          <w:sz w:val="24"/>
          <w:szCs w:val="24"/>
        </w:rPr>
      </w:pPr>
    </w:p>
    <w:p w:rsidR="0074279A" w:rsidRDefault="0074279A" w:rsidP="0074279A">
      <w:pPr>
        <w:spacing w:line="480" w:lineRule="auto"/>
        <w:jc w:val="both"/>
        <w:rPr>
          <w:b/>
          <w:sz w:val="28"/>
          <w:szCs w:val="28"/>
          <w:u w:val="single"/>
        </w:rPr>
      </w:pPr>
      <w:r>
        <w:rPr>
          <w:b/>
          <w:sz w:val="28"/>
          <w:szCs w:val="28"/>
          <w:u w:val="single"/>
        </w:rPr>
        <w:t>SOFTWARE REQUIREMENTS:</w:t>
      </w:r>
    </w:p>
    <w:p w:rsidR="0074279A" w:rsidRDefault="0074279A" w:rsidP="009B1E5B">
      <w:pPr>
        <w:numPr>
          <w:ilvl w:val="0"/>
          <w:numId w:val="3"/>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74279A" w:rsidRDefault="0074279A" w:rsidP="009B1E5B">
      <w:pPr>
        <w:numPr>
          <w:ilvl w:val="0"/>
          <w:numId w:val="3"/>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74279A" w:rsidRDefault="0074279A" w:rsidP="009B1E5B">
      <w:pPr>
        <w:numPr>
          <w:ilvl w:val="0"/>
          <w:numId w:val="3"/>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74279A" w:rsidRDefault="0074279A" w:rsidP="009B1E5B">
      <w:pPr>
        <w:numPr>
          <w:ilvl w:val="0"/>
          <w:numId w:val="3"/>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r>
        <w:rPr>
          <w:bCs/>
          <w:sz w:val="28"/>
          <w:szCs w:val="28"/>
        </w:rPr>
        <w:t>Django-ORM</w:t>
      </w:r>
    </w:p>
    <w:p w:rsidR="0074279A" w:rsidRDefault="0074279A" w:rsidP="009B1E5B">
      <w:pPr>
        <w:numPr>
          <w:ilvl w:val="0"/>
          <w:numId w:val="3"/>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css, javascript.</w:t>
      </w:r>
    </w:p>
    <w:p w:rsidR="0074279A" w:rsidRDefault="0074279A" w:rsidP="009B1E5B">
      <w:pPr>
        <w:numPr>
          <w:ilvl w:val="0"/>
          <w:numId w:val="3"/>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MySQL (WAMP Server).</w:t>
      </w:r>
    </w:p>
    <w:p w:rsidR="003D7278" w:rsidRPr="00542AF3" w:rsidRDefault="003D7278" w:rsidP="00542AF3">
      <w:pPr>
        <w:sectPr w:rsidR="003D7278" w:rsidRPr="00542AF3">
          <w:pgSz w:w="12240" w:h="15840"/>
          <w:pgMar w:top="1480" w:right="1320" w:bottom="280" w:left="1340" w:header="720" w:footer="720" w:gutter="0"/>
          <w:cols w:space="720"/>
        </w:sectPr>
      </w:pPr>
    </w:p>
    <w:p w:rsidR="00BE12CA" w:rsidRDefault="00BE12CA" w:rsidP="00531059">
      <w:pPr>
        <w:ind w:firstLine="720"/>
      </w:pPr>
    </w:p>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Default="00BE12CA" w:rsidP="00BE12CA"/>
    <w:p w:rsidR="00BE12CA" w:rsidRDefault="00BE12CA" w:rsidP="00BE12CA"/>
    <w:p w:rsidR="003D7278" w:rsidRPr="00BE12CA" w:rsidRDefault="00BE12CA" w:rsidP="00BE12CA">
      <w:pPr>
        <w:tabs>
          <w:tab w:val="left" w:pos="1725"/>
        </w:tabs>
      </w:pPr>
      <w:r>
        <w:tab/>
      </w:r>
    </w:p>
    <w:sectPr w:rsidR="003D7278" w:rsidRPr="00BE12CA" w:rsidSect="00E96CFC">
      <w:pgSz w:w="12240" w:h="15840"/>
      <w:pgMar w:top="1400" w:right="1320" w:bottom="28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ACB" w:rsidRDefault="00534ACB" w:rsidP="00E96CFC">
      <w:r>
        <w:separator/>
      </w:r>
    </w:p>
  </w:endnote>
  <w:endnote w:type="continuationSeparator" w:id="1">
    <w:p w:rsidR="00534ACB" w:rsidRDefault="00534ACB" w:rsidP="00E96C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ACB" w:rsidRDefault="00534ACB" w:rsidP="00E96CFC">
      <w:r>
        <w:separator/>
      </w:r>
    </w:p>
  </w:footnote>
  <w:footnote w:type="continuationSeparator" w:id="1">
    <w:p w:rsidR="00534ACB" w:rsidRDefault="00534ACB" w:rsidP="00E96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0B8"/>
    <w:multiLevelType w:val="hybridMultilevel"/>
    <w:tmpl w:val="5E1850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90C0F"/>
    <w:multiLevelType w:val="hybridMultilevel"/>
    <w:tmpl w:val="9920FA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3">
    <w:nsid w:val="41D544F2"/>
    <w:multiLevelType w:val="hybridMultilevel"/>
    <w:tmpl w:val="994C8C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832168"/>
    <w:multiLevelType w:val="hybridMultilevel"/>
    <w:tmpl w:val="A63CD7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473F19"/>
    <w:multiLevelType w:val="hybridMultilevel"/>
    <w:tmpl w:val="D43CB7AC"/>
    <w:lvl w:ilvl="0" w:tplc="853E19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7278"/>
    <w:rsid w:val="00000091"/>
    <w:rsid w:val="00003658"/>
    <w:rsid w:val="0000608E"/>
    <w:rsid w:val="00006366"/>
    <w:rsid w:val="00006486"/>
    <w:rsid w:val="00007010"/>
    <w:rsid w:val="000070B6"/>
    <w:rsid w:val="000074E5"/>
    <w:rsid w:val="00007885"/>
    <w:rsid w:val="00007EC3"/>
    <w:rsid w:val="000103B6"/>
    <w:rsid w:val="000105C0"/>
    <w:rsid w:val="000116EF"/>
    <w:rsid w:val="00011A45"/>
    <w:rsid w:val="00012027"/>
    <w:rsid w:val="0001249B"/>
    <w:rsid w:val="00012CA1"/>
    <w:rsid w:val="000133A0"/>
    <w:rsid w:val="000135BE"/>
    <w:rsid w:val="00013817"/>
    <w:rsid w:val="0001430B"/>
    <w:rsid w:val="00014ED1"/>
    <w:rsid w:val="0001715B"/>
    <w:rsid w:val="00021BE9"/>
    <w:rsid w:val="00022262"/>
    <w:rsid w:val="000226E5"/>
    <w:rsid w:val="00023FA0"/>
    <w:rsid w:val="00024895"/>
    <w:rsid w:val="00025D98"/>
    <w:rsid w:val="000264EE"/>
    <w:rsid w:val="00026C8C"/>
    <w:rsid w:val="000272D1"/>
    <w:rsid w:val="00027FB4"/>
    <w:rsid w:val="0003196C"/>
    <w:rsid w:val="00032E2F"/>
    <w:rsid w:val="00035A8E"/>
    <w:rsid w:val="0003651C"/>
    <w:rsid w:val="00036F32"/>
    <w:rsid w:val="00037688"/>
    <w:rsid w:val="000417D2"/>
    <w:rsid w:val="00042F47"/>
    <w:rsid w:val="00044B10"/>
    <w:rsid w:val="00044E9F"/>
    <w:rsid w:val="000458B8"/>
    <w:rsid w:val="00046FFE"/>
    <w:rsid w:val="00050079"/>
    <w:rsid w:val="00050441"/>
    <w:rsid w:val="00054651"/>
    <w:rsid w:val="00060EED"/>
    <w:rsid w:val="00061B12"/>
    <w:rsid w:val="00062764"/>
    <w:rsid w:val="00063536"/>
    <w:rsid w:val="000638A9"/>
    <w:rsid w:val="00063D8E"/>
    <w:rsid w:val="00066DEB"/>
    <w:rsid w:val="00067FCF"/>
    <w:rsid w:val="00070435"/>
    <w:rsid w:val="00070D6A"/>
    <w:rsid w:val="0007312F"/>
    <w:rsid w:val="00075953"/>
    <w:rsid w:val="0007683D"/>
    <w:rsid w:val="00076CD8"/>
    <w:rsid w:val="0007799D"/>
    <w:rsid w:val="00077BE7"/>
    <w:rsid w:val="00081093"/>
    <w:rsid w:val="00081BAF"/>
    <w:rsid w:val="00083192"/>
    <w:rsid w:val="000834BA"/>
    <w:rsid w:val="0008483B"/>
    <w:rsid w:val="000854C2"/>
    <w:rsid w:val="000862E5"/>
    <w:rsid w:val="00087CF8"/>
    <w:rsid w:val="000928BE"/>
    <w:rsid w:val="0009290B"/>
    <w:rsid w:val="00092E86"/>
    <w:rsid w:val="00093655"/>
    <w:rsid w:val="000942EF"/>
    <w:rsid w:val="00095069"/>
    <w:rsid w:val="00095EF4"/>
    <w:rsid w:val="00096571"/>
    <w:rsid w:val="00096B0F"/>
    <w:rsid w:val="00096F7A"/>
    <w:rsid w:val="00097324"/>
    <w:rsid w:val="000A0D31"/>
    <w:rsid w:val="000A1434"/>
    <w:rsid w:val="000A1456"/>
    <w:rsid w:val="000A3E50"/>
    <w:rsid w:val="000A779C"/>
    <w:rsid w:val="000B07FB"/>
    <w:rsid w:val="000B0DE9"/>
    <w:rsid w:val="000B0F09"/>
    <w:rsid w:val="000B2551"/>
    <w:rsid w:val="000B331B"/>
    <w:rsid w:val="000B5B2A"/>
    <w:rsid w:val="000B660C"/>
    <w:rsid w:val="000B6F7D"/>
    <w:rsid w:val="000B7705"/>
    <w:rsid w:val="000B7806"/>
    <w:rsid w:val="000B7F98"/>
    <w:rsid w:val="000C0A72"/>
    <w:rsid w:val="000C155B"/>
    <w:rsid w:val="000C2587"/>
    <w:rsid w:val="000C2FFA"/>
    <w:rsid w:val="000C49E8"/>
    <w:rsid w:val="000C4D1E"/>
    <w:rsid w:val="000C5E46"/>
    <w:rsid w:val="000C735B"/>
    <w:rsid w:val="000D0EC1"/>
    <w:rsid w:val="000D2A5E"/>
    <w:rsid w:val="000D4C9C"/>
    <w:rsid w:val="000D4D43"/>
    <w:rsid w:val="000D79EE"/>
    <w:rsid w:val="000E4979"/>
    <w:rsid w:val="000E6089"/>
    <w:rsid w:val="000E7FD6"/>
    <w:rsid w:val="000F0D21"/>
    <w:rsid w:val="000F1DBE"/>
    <w:rsid w:val="000F777E"/>
    <w:rsid w:val="00101E70"/>
    <w:rsid w:val="00104E1C"/>
    <w:rsid w:val="0010512C"/>
    <w:rsid w:val="00105AE8"/>
    <w:rsid w:val="00105B45"/>
    <w:rsid w:val="0011008F"/>
    <w:rsid w:val="00110AE4"/>
    <w:rsid w:val="00110B28"/>
    <w:rsid w:val="001119B7"/>
    <w:rsid w:val="00111ABA"/>
    <w:rsid w:val="00111D7D"/>
    <w:rsid w:val="001125B4"/>
    <w:rsid w:val="00112BD7"/>
    <w:rsid w:val="00113854"/>
    <w:rsid w:val="00114707"/>
    <w:rsid w:val="00114C76"/>
    <w:rsid w:val="001150F4"/>
    <w:rsid w:val="00116783"/>
    <w:rsid w:val="00116A2B"/>
    <w:rsid w:val="001175CE"/>
    <w:rsid w:val="001177C7"/>
    <w:rsid w:val="00120A85"/>
    <w:rsid w:val="00123431"/>
    <w:rsid w:val="0012491E"/>
    <w:rsid w:val="00124DAE"/>
    <w:rsid w:val="00125FD5"/>
    <w:rsid w:val="001277E4"/>
    <w:rsid w:val="00130313"/>
    <w:rsid w:val="001316B0"/>
    <w:rsid w:val="001359B2"/>
    <w:rsid w:val="0013617C"/>
    <w:rsid w:val="00137ABD"/>
    <w:rsid w:val="00137F7A"/>
    <w:rsid w:val="00140E2F"/>
    <w:rsid w:val="001421FD"/>
    <w:rsid w:val="00143600"/>
    <w:rsid w:val="0014539D"/>
    <w:rsid w:val="00145473"/>
    <w:rsid w:val="00146CD5"/>
    <w:rsid w:val="00152BA5"/>
    <w:rsid w:val="0015380D"/>
    <w:rsid w:val="00154546"/>
    <w:rsid w:val="0015566E"/>
    <w:rsid w:val="00155DE7"/>
    <w:rsid w:val="001560BA"/>
    <w:rsid w:val="00156EE2"/>
    <w:rsid w:val="00160AFD"/>
    <w:rsid w:val="00160C39"/>
    <w:rsid w:val="001613A0"/>
    <w:rsid w:val="0016288A"/>
    <w:rsid w:val="00163301"/>
    <w:rsid w:val="001636E6"/>
    <w:rsid w:val="00164E0C"/>
    <w:rsid w:val="00166635"/>
    <w:rsid w:val="001671A8"/>
    <w:rsid w:val="00171349"/>
    <w:rsid w:val="00171D26"/>
    <w:rsid w:val="00172ABB"/>
    <w:rsid w:val="00174665"/>
    <w:rsid w:val="00174BB7"/>
    <w:rsid w:val="00174FC5"/>
    <w:rsid w:val="00175270"/>
    <w:rsid w:val="00175526"/>
    <w:rsid w:val="0017567D"/>
    <w:rsid w:val="001756F0"/>
    <w:rsid w:val="0017578D"/>
    <w:rsid w:val="0017686D"/>
    <w:rsid w:val="00176FDF"/>
    <w:rsid w:val="00177C33"/>
    <w:rsid w:val="0018024F"/>
    <w:rsid w:val="001809A4"/>
    <w:rsid w:val="00181A20"/>
    <w:rsid w:val="001832EA"/>
    <w:rsid w:val="00183AA6"/>
    <w:rsid w:val="00184E66"/>
    <w:rsid w:val="00186FB0"/>
    <w:rsid w:val="00187AB7"/>
    <w:rsid w:val="00187DD0"/>
    <w:rsid w:val="00190C89"/>
    <w:rsid w:val="00190D47"/>
    <w:rsid w:val="001914CF"/>
    <w:rsid w:val="00191AA9"/>
    <w:rsid w:val="00191D71"/>
    <w:rsid w:val="00191E0B"/>
    <w:rsid w:val="00193A82"/>
    <w:rsid w:val="001951BF"/>
    <w:rsid w:val="00195E83"/>
    <w:rsid w:val="00196F7E"/>
    <w:rsid w:val="00197668"/>
    <w:rsid w:val="001A202C"/>
    <w:rsid w:val="001A21A1"/>
    <w:rsid w:val="001A36F7"/>
    <w:rsid w:val="001A42D1"/>
    <w:rsid w:val="001A4E71"/>
    <w:rsid w:val="001A5D87"/>
    <w:rsid w:val="001A6EC0"/>
    <w:rsid w:val="001A77C7"/>
    <w:rsid w:val="001B5290"/>
    <w:rsid w:val="001B5A82"/>
    <w:rsid w:val="001B5BF7"/>
    <w:rsid w:val="001B7C53"/>
    <w:rsid w:val="001C0B0E"/>
    <w:rsid w:val="001C34B6"/>
    <w:rsid w:val="001C3728"/>
    <w:rsid w:val="001C39D2"/>
    <w:rsid w:val="001C3ACC"/>
    <w:rsid w:val="001C558E"/>
    <w:rsid w:val="001C5AB6"/>
    <w:rsid w:val="001C6F78"/>
    <w:rsid w:val="001C75A2"/>
    <w:rsid w:val="001C77C7"/>
    <w:rsid w:val="001C7C9F"/>
    <w:rsid w:val="001C7DA9"/>
    <w:rsid w:val="001D2C35"/>
    <w:rsid w:val="001D4507"/>
    <w:rsid w:val="001D479C"/>
    <w:rsid w:val="001D4C65"/>
    <w:rsid w:val="001D771E"/>
    <w:rsid w:val="001E19AF"/>
    <w:rsid w:val="001E1D65"/>
    <w:rsid w:val="001E57A6"/>
    <w:rsid w:val="001F1904"/>
    <w:rsid w:val="001F29EB"/>
    <w:rsid w:val="001F318D"/>
    <w:rsid w:val="001F4F04"/>
    <w:rsid w:val="001F5A08"/>
    <w:rsid w:val="002009CF"/>
    <w:rsid w:val="0020228E"/>
    <w:rsid w:val="0020282A"/>
    <w:rsid w:val="00202BC9"/>
    <w:rsid w:val="00203AF4"/>
    <w:rsid w:val="0020445D"/>
    <w:rsid w:val="002110C5"/>
    <w:rsid w:val="002114D7"/>
    <w:rsid w:val="002116C1"/>
    <w:rsid w:val="00213241"/>
    <w:rsid w:val="0021480B"/>
    <w:rsid w:val="002167FD"/>
    <w:rsid w:val="00220682"/>
    <w:rsid w:val="00220A43"/>
    <w:rsid w:val="00224D87"/>
    <w:rsid w:val="0022536F"/>
    <w:rsid w:val="00227E4C"/>
    <w:rsid w:val="002312B0"/>
    <w:rsid w:val="00231CFA"/>
    <w:rsid w:val="00232A8F"/>
    <w:rsid w:val="002334DA"/>
    <w:rsid w:val="00233810"/>
    <w:rsid w:val="00234477"/>
    <w:rsid w:val="00237BF1"/>
    <w:rsid w:val="00237D6E"/>
    <w:rsid w:val="00240045"/>
    <w:rsid w:val="00242DDC"/>
    <w:rsid w:val="002437C4"/>
    <w:rsid w:val="002441FE"/>
    <w:rsid w:val="002458B0"/>
    <w:rsid w:val="002458B6"/>
    <w:rsid w:val="00245B43"/>
    <w:rsid w:val="00245B8D"/>
    <w:rsid w:val="00246E9A"/>
    <w:rsid w:val="0025023C"/>
    <w:rsid w:val="002511CA"/>
    <w:rsid w:val="00253522"/>
    <w:rsid w:val="00253A94"/>
    <w:rsid w:val="00254F93"/>
    <w:rsid w:val="00256CC5"/>
    <w:rsid w:val="00257202"/>
    <w:rsid w:val="002602EF"/>
    <w:rsid w:val="00260DF9"/>
    <w:rsid w:val="00260F4B"/>
    <w:rsid w:val="00261410"/>
    <w:rsid w:val="00261573"/>
    <w:rsid w:val="00261581"/>
    <w:rsid w:val="002617F6"/>
    <w:rsid w:val="00261B56"/>
    <w:rsid w:val="00261BE3"/>
    <w:rsid w:val="0026207F"/>
    <w:rsid w:val="002626AA"/>
    <w:rsid w:val="00262889"/>
    <w:rsid w:val="00262906"/>
    <w:rsid w:val="00266245"/>
    <w:rsid w:val="0026782B"/>
    <w:rsid w:val="002678D2"/>
    <w:rsid w:val="00270804"/>
    <w:rsid w:val="00270D01"/>
    <w:rsid w:val="0027156B"/>
    <w:rsid w:val="002719E2"/>
    <w:rsid w:val="00274434"/>
    <w:rsid w:val="00274C76"/>
    <w:rsid w:val="00276206"/>
    <w:rsid w:val="0027621A"/>
    <w:rsid w:val="00276C46"/>
    <w:rsid w:val="00277C62"/>
    <w:rsid w:val="00280C7B"/>
    <w:rsid w:val="002849AC"/>
    <w:rsid w:val="0029157E"/>
    <w:rsid w:val="00291699"/>
    <w:rsid w:val="00292AEB"/>
    <w:rsid w:val="00293650"/>
    <w:rsid w:val="00293C3D"/>
    <w:rsid w:val="00295D67"/>
    <w:rsid w:val="0029649D"/>
    <w:rsid w:val="002A1271"/>
    <w:rsid w:val="002A18D1"/>
    <w:rsid w:val="002A227D"/>
    <w:rsid w:val="002A2EC3"/>
    <w:rsid w:val="002A4EE5"/>
    <w:rsid w:val="002A6CB8"/>
    <w:rsid w:val="002B18B8"/>
    <w:rsid w:val="002B3CAF"/>
    <w:rsid w:val="002B5236"/>
    <w:rsid w:val="002B5C24"/>
    <w:rsid w:val="002B661E"/>
    <w:rsid w:val="002B6C94"/>
    <w:rsid w:val="002B76AA"/>
    <w:rsid w:val="002B7B3C"/>
    <w:rsid w:val="002B7CBE"/>
    <w:rsid w:val="002C081A"/>
    <w:rsid w:val="002C0BBE"/>
    <w:rsid w:val="002C0C03"/>
    <w:rsid w:val="002C17BB"/>
    <w:rsid w:val="002C30EB"/>
    <w:rsid w:val="002C4CC3"/>
    <w:rsid w:val="002C549E"/>
    <w:rsid w:val="002D2D07"/>
    <w:rsid w:val="002D33C1"/>
    <w:rsid w:val="002D39A1"/>
    <w:rsid w:val="002D49E7"/>
    <w:rsid w:val="002D4FF3"/>
    <w:rsid w:val="002D622A"/>
    <w:rsid w:val="002E2732"/>
    <w:rsid w:val="002E2FEB"/>
    <w:rsid w:val="002E40BD"/>
    <w:rsid w:val="002E513E"/>
    <w:rsid w:val="002E605E"/>
    <w:rsid w:val="002E6139"/>
    <w:rsid w:val="002E6495"/>
    <w:rsid w:val="002E67FB"/>
    <w:rsid w:val="002E7DB1"/>
    <w:rsid w:val="002F2524"/>
    <w:rsid w:val="002F79E3"/>
    <w:rsid w:val="00300089"/>
    <w:rsid w:val="00302FA0"/>
    <w:rsid w:val="003032BD"/>
    <w:rsid w:val="00305B75"/>
    <w:rsid w:val="003067EA"/>
    <w:rsid w:val="00306972"/>
    <w:rsid w:val="00307975"/>
    <w:rsid w:val="00310069"/>
    <w:rsid w:val="003105AB"/>
    <w:rsid w:val="0031078C"/>
    <w:rsid w:val="003115A3"/>
    <w:rsid w:val="00311AF7"/>
    <w:rsid w:val="00311D19"/>
    <w:rsid w:val="0031252B"/>
    <w:rsid w:val="00313CBA"/>
    <w:rsid w:val="00321B5D"/>
    <w:rsid w:val="003228FB"/>
    <w:rsid w:val="00323A3F"/>
    <w:rsid w:val="0032682D"/>
    <w:rsid w:val="00327BE5"/>
    <w:rsid w:val="00327D37"/>
    <w:rsid w:val="0033079F"/>
    <w:rsid w:val="00330B3A"/>
    <w:rsid w:val="00332659"/>
    <w:rsid w:val="003353AE"/>
    <w:rsid w:val="00335CAF"/>
    <w:rsid w:val="00335CB7"/>
    <w:rsid w:val="003367CB"/>
    <w:rsid w:val="00336AD0"/>
    <w:rsid w:val="003413D0"/>
    <w:rsid w:val="003428B7"/>
    <w:rsid w:val="00342F4F"/>
    <w:rsid w:val="003443BD"/>
    <w:rsid w:val="003447F7"/>
    <w:rsid w:val="00344E3F"/>
    <w:rsid w:val="00346FB3"/>
    <w:rsid w:val="0034705F"/>
    <w:rsid w:val="003509A7"/>
    <w:rsid w:val="00350EF5"/>
    <w:rsid w:val="00351F96"/>
    <w:rsid w:val="00355EC3"/>
    <w:rsid w:val="00356A99"/>
    <w:rsid w:val="003608AD"/>
    <w:rsid w:val="00362292"/>
    <w:rsid w:val="00362E21"/>
    <w:rsid w:val="00363D5F"/>
    <w:rsid w:val="003678DE"/>
    <w:rsid w:val="0037001F"/>
    <w:rsid w:val="00373B60"/>
    <w:rsid w:val="00374CD4"/>
    <w:rsid w:val="00374DDB"/>
    <w:rsid w:val="00375282"/>
    <w:rsid w:val="003767DD"/>
    <w:rsid w:val="00376F59"/>
    <w:rsid w:val="00377206"/>
    <w:rsid w:val="0037777D"/>
    <w:rsid w:val="00377BC3"/>
    <w:rsid w:val="003813A9"/>
    <w:rsid w:val="00381C6E"/>
    <w:rsid w:val="003828DE"/>
    <w:rsid w:val="00382A25"/>
    <w:rsid w:val="0038347F"/>
    <w:rsid w:val="003845A0"/>
    <w:rsid w:val="00385228"/>
    <w:rsid w:val="0038584F"/>
    <w:rsid w:val="00390CA4"/>
    <w:rsid w:val="00392538"/>
    <w:rsid w:val="00393058"/>
    <w:rsid w:val="0039469C"/>
    <w:rsid w:val="00395531"/>
    <w:rsid w:val="00397942"/>
    <w:rsid w:val="003A0834"/>
    <w:rsid w:val="003A1731"/>
    <w:rsid w:val="003A3A98"/>
    <w:rsid w:val="003A3E15"/>
    <w:rsid w:val="003A574A"/>
    <w:rsid w:val="003A58E2"/>
    <w:rsid w:val="003A6A89"/>
    <w:rsid w:val="003A7068"/>
    <w:rsid w:val="003A720E"/>
    <w:rsid w:val="003A76E0"/>
    <w:rsid w:val="003A7E16"/>
    <w:rsid w:val="003B4132"/>
    <w:rsid w:val="003B4B3B"/>
    <w:rsid w:val="003B7369"/>
    <w:rsid w:val="003B78FA"/>
    <w:rsid w:val="003B7AAA"/>
    <w:rsid w:val="003B7EEE"/>
    <w:rsid w:val="003C0963"/>
    <w:rsid w:val="003C1AD6"/>
    <w:rsid w:val="003C24B7"/>
    <w:rsid w:val="003C29BA"/>
    <w:rsid w:val="003C3A98"/>
    <w:rsid w:val="003C4207"/>
    <w:rsid w:val="003C6BCF"/>
    <w:rsid w:val="003D0A75"/>
    <w:rsid w:val="003D1374"/>
    <w:rsid w:val="003D210E"/>
    <w:rsid w:val="003D223E"/>
    <w:rsid w:val="003D2486"/>
    <w:rsid w:val="003D3B23"/>
    <w:rsid w:val="003D3C17"/>
    <w:rsid w:val="003D6839"/>
    <w:rsid w:val="003D7278"/>
    <w:rsid w:val="003E131A"/>
    <w:rsid w:val="003E1668"/>
    <w:rsid w:val="003E1830"/>
    <w:rsid w:val="003E1E43"/>
    <w:rsid w:val="003E1EA6"/>
    <w:rsid w:val="003E27AB"/>
    <w:rsid w:val="003E3379"/>
    <w:rsid w:val="003E3AA9"/>
    <w:rsid w:val="003E4670"/>
    <w:rsid w:val="003E5C8C"/>
    <w:rsid w:val="003E5E57"/>
    <w:rsid w:val="003E7869"/>
    <w:rsid w:val="003F0491"/>
    <w:rsid w:val="003F37E0"/>
    <w:rsid w:val="003F4DCF"/>
    <w:rsid w:val="00401B03"/>
    <w:rsid w:val="00401F82"/>
    <w:rsid w:val="0040270E"/>
    <w:rsid w:val="004049FB"/>
    <w:rsid w:val="00411927"/>
    <w:rsid w:val="0041289D"/>
    <w:rsid w:val="004140D7"/>
    <w:rsid w:val="004142A8"/>
    <w:rsid w:val="00414C21"/>
    <w:rsid w:val="00414EFF"/>
    <w:rsid w:val="0041613F"/>
    <w:rsid w:val="00416C07"/>
    <w:rsid w:val="00422D18"/>
    <w:rsid w:val="00423D82"/>
    <w:rsid w:val="00423DD3"/>
    <w:rsid w:val="004243DA"/>
    <w:rsid w:val="00424709"/>
    <w:rsid w:val="00426B33"/>
    <w:rsid w:val="0043046C"/>
    <w:rsid w:val="0043139E"/>
    <w:rsid w:val="00433847"/>
    <w:rsid w:val="00434F08"/>
    <w:rsid w:val="00435E06"/>
    <w:rsid w:val="00435EA0"/>
    <w:rsid w:val="00440E91"/>
    <w:rsid w:val="00441CF1"/>
    <w:rsid w:val="004421F4"/>
    <w:rsid w:val="0044294E"/>
    <w:rsid w:val="00445157"/>
    <w:rsid w:val="00445EF7"/>
    <w:rsid w:val="0044751F"/>
    <w:rsid w:val="00450A66"/>
    <w:rsid w:val="00450F8F"/>
    <w:rsid w:val="00451D9A"/>
    <w:rsid w:val="00453295"/>
    <w:rsid w:val="0045493C"/>
    <w:rsid w:val="00454BA7"/>
    <w:rsid w:val="004558E4"/>
    <w:rsid w:val="00457BB7"/>
    <w:rsid w:val="00457CCD"/>
    <w:rsid w:val="00460DA7"/>
    <w:rsid w:val="0046176E"/>
    <w:rsid w:val="00461894"/>
    <w:rsid w:val="00462617"/>
    <w:rsid w:val="00462C27"/>
    <w:rsid w:val="0046400D"/>
    <w:rsid w:val="00465513"/>
    <w:rsid w:val="004673B7"/>
    <w:rsid w:val="00467EAE"/>
    <w:rsid w:val="004702A8"/>
    <w:rsid w:val="0047068D"/>
    <w:rsid w:val="00471572"/>
    <w:rsid w:val="00471DA2"/>
    <w:rsid w:val="004725C9"/>
    <w:rsid w:val="00474259"/>
    <w:rsid w:val="00486859"/>
    <w:rsid w:val="0049169F"/>
    <w:rsid w:val="004917FB"/>
    <w:rsid w:val="00492849"/>
    <w:rsid w:val="00493EB7"/>
    <w:rsid w:val="004952BF"/>
    <w:rsid w:val="00495BDF"/>
    <w:rsid w:val="00496644"/>
    <w:rsid w:val="004969FD"/>
    <w:rsid w:val="00496E23"/>
    <w:rsid w:val="00497C52"/>
    <w:rsid w:val="004A1AA6"/>
    <w:rsid w:val="004A1D61"/>
    <w:rsid w:val="004A32BE"/>
    <w:rsid w:val="004A428C"/>
    <w:rsid w:val="004A7A0D"/>
    <w:rsid w:val="004A7BE6"/>
    <w:rsid w:val="004A7F14"/>
    <w:rsid w:val="004B1D24"/>
    <w:rsid w:val="004B1F8F"/>
    <w:rsid w:val="004B264B"/>
    <w:rsid w:val="004B358F"/>
    <w:rsid w:val="004B35DF"/>
    <w:rsid w:val="004B4C78"/>
    <w:rsid w:val="004B51D5"/>
    <w:rsid w:val="004B6DBD"/>
    <w:rsid w:val="004C011E"/>
    <w:rsid w:val="004C22A7"/>
    <w:rsid w:val="004C2E0D"/>
    <w:rsid w:val="004C2EA2"/>
    <w:rsid w:val="004C390A"/>
    <w:rsid w:val="004C3955"/>
    <w:rsid w:val="004C49F2"/>
    <w:rsid w:val="004C5762"/>
    <w:rsid w:val="004C76EF"/>
    <w:rsid w:val="004C7E11"/>
    <w:rsid w:val="004D2213"/>
    <w:rsid w:val="004D2551"/>
    <w:rsid w:val="004D3B3F"/>
    <w:rsid w:val="004D3EBA"/>
    <w:rsid w:val="004D5F22"/>
    <w:rsid w:val="004D5FF4"/>
    <w:rsid w:val="004D66B2"/>
    <w:rsid w:val="004E03FC"/>
    <w:rsid w:val="004E0900"/>
    <w:rsid w:val="004E0D84"/>
    <w:rsid w:val="004E137A"/>
    <w:rsid w:val="004E1F4F"/>
    <w:rsid w:val="004E277E"/>
    <w:rsid w:val="004E3806"/>
    <w:rsid w:val="004E3D95"/>
    <w:rsid w:val="004E52FA"/>
    <w:rsid w:val="004E5703"/>
    <w:rsid w:val="004E6ECC"/>
    <w:rsid w:val="004E7D14"/>
    <w:rsid w:val="004E7F8A"/>
    <w:rsid w:val="004F20EC"/>
    <w:rsid w:val="004F38E0"/>
    <w:rsid w:val="004F5360"/>
    <w:rsid w:val="004F538D"/>
    <w:rsid w:val="004F5E63"/>
    <w:rsid w:val="00500B41"/>
    <w:rsid w:val="005014D7"/>
    <w:rsid w:val="0050558D"/>
    <w:rsid w:val="00505E59"/>
    <w:rsid w:val="005062C3"/>
    <w:rsid w:val="005069A0"/>
    <w:rsid w:val="005076A0"/>
    <w:rsid w:val="00507C8D"/>
    <w:rsid w:val="00510E62"/>
    <w:rsid w:val="005142D7"/>
    <w:rsid w:val="0051636B"/>
    <w:rsid w:val="005167F7"/>
    <w:rsid w:val="0051778A"/>
    <w:rsid w:val="00520DFF"/>
    <w:rsid w:val="00521490"/>
    <w:rsid w:val="00523D10"/>
    <w:rsid w:val="00524E08"/>
    <w:rsid w:val="00525AFC"/>
    <w:rsid w:val="00525E85"/>
    <w:rsid w:val="00530104"/>
    <w:rsid w:val="00530A48"/>
    <w:rsid w:val="00531059"/>
    <w:rsid w:val="00531CE9"/>
    <w:rsid w:val="0053280F"/>
    <w:rsid w:val="00534ACB"/>
    <w:rsid w:val="005351D6"/>
    <w:rsid w:val="005366B7"/>
    <w:rsid w:val="0053672E"/>
    <w:rsid w:val="005367FF"/>
    <w:rsid w:val="00536F16"/>
    <w:rsid w:val="00537343"/>
    <w:rsid w:val="00540CB7"/>
    <w:rsid w:val="0054142D"/>
    <w:rsid w:val="00542661"/>
    <w:rsid w:val="00542AF3"/>
    <w:rsid w:val="005435CB"/>
    <w:rsid w:val="00544C73"/>
    <w:rsid w:val="00546FE6"/>
    <w:rsid w:val="00547E91"/>
    <w:rsid w:val="005509D6"/>
    <w:rsid w:val="0055143B"/>
    <w:rsid w:val="00551A3B"/>
    <w:rsid w:val="005565AF"/>
    <w:rsid w:val="00557B10"/>
    <w:rsid w:val="00557F86"/>
    <w:rsid w:val="00560683"/>
    <w:rsid w:val="00561634"/>
    <w:rsid w:val="0056236E"/>
    <w:rsid w:val="00563CA7"/>
    <w:rsid w:val="00564193"/>
    <w:rsid w:val="0056447E"/>
    <w:rsid w:val="00565231"/>
    <w:rsid w:val="005654BE"/>
    <w:rsid w:val="00566035"/>
    <w:rsid w:val="005716D6"/>
    <w:rsid w:val="00571F6F"/>
    <w:rsid w:val="005725BA"/>
    <w:rsid w:val="005728F4"/>
    <w:rsid w:val="005735C5"/>
    <w:rsid w:val="00574100"/>
    <w:rsid w:val="00574365"/>
    <w:rsid w:val="005768D2"/>
    <w:rsid w:val="00580760"/>
    <w:rsid w:val="0058323D"/>
    <w:rsid w:val="00584D4E"/>
    <w:rsid w:val="00584D5D"/>
    <w:rsid w:val="005853EA"/>
    <w:rsid w:val="00586B85"/>
    <w:rsid w:val="0058781C"/>
    <w:rsid w:val="00587E3A"/>
    <w:rsid w:val="00591E5E"/>
    <w:rsid w:val="005923E2"/>
    <w:rsid w:val="005934B3"/>
    <w:rsid w:val="00593FE6"/>
    <w:rsid w:val="0059412E"/>
    <w:rsid w:val="0059482E"/>
    <w:rsid w:val="0059521E"/>
    <w:rsid w:val="00596609"/>
    <w:rsid w:val="00596E55"/>
    <w:rsid w:val="00596FE2"/>
    <w:rsid w:val="00597A00"/>
    <w:rsid w:val="005A0BEA"/>
    <w:rsid w:val="005A2929"/>
    <w:rsid w:val="005A51AB"/>
    <w:rsid w:val="005A5277"/>
    <w:rsid w:val="005A6096"/>
    <w:rsid w:val="005A6310"/>
    <w:rsid w:val="005A6C45"/>
    <w:rsid w:val="005A6FF8"/>
    <w:rsid w:val="005A7278"/>
    <w:rsid w:val="005A77F2"/>
    <w:rsid w:val="005A7A2A"/>
    <w:rsid w:val="005B0F5E"/>
    <w:rsid w:val="005B1E0C"/>
    <w:rsid w:val="005B3E05"/>
    <w:rsid w:val="005B5044"/>
    <w:rsid w:val="005B50A5"/>
    <w:rsid w:val="005B54F7"/>
    <w:rsid w:val="005B5FA9"/>
    <w:rsid w:val="005B7572"/>
    <w:rsid w:val="005B7E90"/>
    <w:rsid w:val="005C00E4"/>
    <w:rsid w:val="005C748E"/>
    <w:rsid w:val="005C7650"/>
    <w:rsid w:val="005C7E1E"/>
    <w:rsid w:val="005C7E1F"/>
    <w:rsid w:val="005D037E"/>
    <w:rsid w:val="005D0E62"/>
    <w:rsid w:val="005D160F"/>
    <w:rsid w:val="005D18B0"/>
    <w:rsid w:val="005D3499"/>
    <w:rsid w:val="005D40EB"/>
    <w:rsid w:val="005D582F"/>
    <w:rsid w:val="005D75C4"/>
    <w:rsid w:val="005E0321"/>
    <w:rsid w:val="005E2952"/>
    <w:rsid w:val="005E3EEB"/>
    <w:rsid w:val="005E40F2"/>
    <w:rsid w:val="005E744E"/>
    <w:rsid w:val="005F02DF"/>
    <w:rsid w:val="005F0CD9"/>
    <w:rsid w:val="005F1248"/>
    <w:rsid w:val="005F1602"/>
    <w:rsid w:val="005F22E2"/>
    <w:rsid w:val="005F3FB9"/>
    <w:rsid w:val="005F6A35"/>
    <w:rsid w:val="005F736D"/>
    <w:rsid w:val="006004B8"/>
    <w:rsid w:val="00600BBD"/>
    <w:rsid w:val="00600C30"/>
    <w:rsid w:val="00601BB2"/>
    <w:rsid w:val="00602998"/>
    <w:rsid w:val="0060499C"/>
    <w:rsid w:val="00605408"/>
    <w:rsid w:val="00605E89"/>
    <w:rsid w:val="00607F13"/>
    <w:rsid w:val="00610D49"/>
    <w:rsid w:val="00611775"/>
    <w:rsid w:val="00611BD1"/>
    <w:rsid w:val="0061221D"/>
    <w:rsid w:val="00612CB4"/>
    <w:rsid w:val="00617B9C"/>
    <w:rsid w:val="00620596"/>
    <w:rsid w:val="00620C55"/>
    <w:rsid w:val="00621326"/>
    <w:rsid w:val="00624AF8"/>
    <w:rsid w:val="00624B03"/>
    <w:rsid w:val="0062550A"/>
    <w:rsid w:val="00625C2F"/>
    <w:rsid w:val="00625D03"/>
    <w:rsid w:val="00626145"/>
    <w:rsid w:val="0062788D"/>
    <w:rsid w:val="006316CB"/>
    <w:rsid w:val="006330DC"/>
    <w:rsid w:val="00633688"/>
    <w:rsid w:val="006349C7"/>
    <w:rsid w:val="00637E5A"/>
    <w:rsid w:val="00640DC7"/>
    <w:rsid w:val="00641CD6"/>
    <w:rsid w:val="00643CBF"/>
    <w:rsid w:val="0064400C"/>
    <w:rsid w:val="00644B3B"/>
    <w:rsid w:val="00650A28"/>
    <w:rsid w:val="0065106C"/>
    <w:rsid w:val="0065125B"/>
    <w:rsid w:val="00651F21"/>
    <w:rsid w:val="00653DDF"/>
    <w:rsid w:val="00654EB5"/>
    <w:rsid w:val="0065500C"/>
    <w:rsid w:val="006557BE"/>
    <w:rsid w:val="00657540"/>
    <w:rsid w:val="00657E85"/>
    <w:rsid w:val="00661619"/>
    <w:rsid w:val="006617FF"/>
    <w:rsid w:val="0066185A"/>
    <w:rsid w:val="00663467"/>
    <w:rsid w:val="00663D32"/>
    <w:rsid w:val="00666206"/>
    <w:rsid w:val="00666332"/>
    <w:rsid w:val="00666451"/>
    <w:rsid w:val="00666983"/>
    <w:rsid w:val="00671EA7"/>
    <w:rsid w:val="006743C4"/>
    <w:rsid w:val="00674993"/>
    <w:rsid w:val="00675CD6"/>
    <w:rsid w:val="00680768"/>
    <w:rsid w:val="006815DD"/>
    <w:rsid w:val="00681BE9"/>
    <w:rsid w:val="006820BE"/>
    <w:rsid w:val="00682214"/>
    <w:rsid w:val="00682423"/>
    <w:rsid w:val="0068341C"/>
    <w:rsid w:val="00683613"/>
    <w:rsid w:val="00683758"/>
    <w:rsid w:val="0068447E"/>
    <w:rsid w:val="00684D72"/>
    <w:rsid w:val="00685717"/>
    <w:rsid w:val="00686E16"/>
    <w:rsid w:val="00686F61"/>
    <w:rsid w:val="00687B5A"/>
    <w:rsid w:val="006906B8"/>
    <w:rsid w:val="00690C38"/>
    <w:rsid w:val="00692B97"/>
    <w:rsid w:val="00695B59"/>
    <w:rsid w:val="00696280"/>
    <w:rsid w:val="00697B8E"/>
    <w:rsid w:val="006A138B"/>
    <w:rsid w:val="006A2648"/>
    <w:rsid w:val="006A33AE"/>
    <w:rsid w:val="006A3441"/>
    <w:rsid w:val="006A35E9"/>
    <w:rsid w:val="006A47E8"/>
    <w:rsid w:val="006A6918"/>
    <w:rsid w:val="006A7718"/>
    <w:rsid w:val="006B0FAF"/>
    <w:rsid w:val="006B3D47"/>
    <w:rsid w:val="006B77B9"/>
    <w:rsid w:val="006C1C6D"/>
    <w:rsid w:val="006C3051"/>
    <w:rsid w:val="006C316D"/>
    <w:rsid w:val="006C3AC8"/>
    <w:rsid w:val="006C3D5F"/>
    <w:rsid w:val="006C4C6F"/>
    <w:rsid w:val="006C4F70"/>
    <w:rsid w:val="006C7587"/>
    <w:rsid w:val="006C7670"/>
    <w:rsid w:val="006C7EEB"/>
    <w:rsid w:val="006D241B"/>
    <w:rsid w:val="006D3088"/>
    <w:rsid w:val="006D3A4A"/>
    <w:rsid w:val="006D4501"/>
    <w:rsid w:val="006D45F5"/>
    <w:rsid w:val="006D49F8"/>
    <w:rsid w:val="006D6091"/>
    <w:rsid w:val="006D6864"/>
    <w:rsid w:val="006D69B9"/>
    <w:rsid w:val="006D7C7E"/>
    <w:rsid w:val="006E0F2C"/>
    <w:rsid w:val="006E108F"/>
    <w:rsid w:val="006E1B55"/>
    <w:rsid w:val="006E380D"/>
    <w:rsid w:val="006E4069"/>
    <w:rsid w:val="006E4D49"/>
    <w:rsid w:val="006E788C"/>
    <w:rsid w:val="006E7CC9"/>
    <w:rsid w:val="006F00B2"/>
    <w:rsid w:val="006F4275"/>
    <w:rsid w:val="006F4865"/>
    <w:rsid w:val="006F4D6F"/>
    <w:rsid w:val="006F57CB"/>
    <w:rsid w:val="006F7702"/>
    <w:rsid w:val="007008CB"/>
    <w:rsid w:val="00700DBF"/>
    <w:rsid w:val="00700DC6"/>
    <w:rsid w:val="007035B3"/>
    <w:rsid w:val="0070733F"/>
    <w:rsid w:val="00710E18"/>
    <w:rsid w:val="007143CE"/>
    <w:rsid w:val="00714899"/>
    <w:rsid w:val="007151E0"/>
    <w:rsid w:val="00717575"/>
    <w:rsid w:val="00717733"/>
    <w:rsid w:val="007209A4"/>
    <w:rsid w:val="007211E9"/>
    <w:rsid w:val="007220EF"/>
    <w:rsid w:val="00722A3D"/>
    <w:rsid w:val="0072419B"/>
    <w:rsid w:val="007245B7"/>
    <w:rsid w:val="00724D39"/>
    <w:rsid w:val="00724D59"/>
    <w:rsid w:val="00724E68"/>
    <w:rsid w:val="0073066C"/>
    <w:rsid w:val="0073158D"/>
    <w:rsid w:val="007325DF"/>
    <w:rsid w:val="007329C1"/>
    <w:rsid w:val="0073303D"/>
    <w:rsid w:val="00733186"/>
    <w:rsid w:val="0073436E"/>
    <w:rsid w:val="007379F2"/>
    <w:rsid w:val="007420E4"/>
    <w:rsid w:val="0074279A"/>
    <w:rsid w:val="00742FC2"/>
    <w:rsid w:val="00746625"/>
    <w:rsid w:val="007511CA"/>
    <w:rsid w:val="007517FA"/>
    <w:rsid w:val="007525D5"/>
    <w:rsid w:val="00752C1E"/>
    <w:rsid w:val="007541C3"/>
    <w:rsid w:val="007558A0"/>
    <w:rsid w:val="00756343"/>
    <w:rsid w:val="00760558"/>
    <w:rsid w:val="00760CBA"/>
    <w:rsid w:val="00762EC9"/>
    <w:rsid w:val="00763862"/>
    <w:rsid w:val="00763FCD"/>
    <w:rsid w:val="007646DB"/>
    <w:rsid w:val="00764ACF"/>
    <w:rsid w:val="00764FD0"/>
    <w:rsid w:val="00766FAA"/>
    <w:rsid w:val="007678FE"/>
    <w:rsid w:val="00767992"/>
    <w:rsid w:val="007717C9"/>
    <w:rsid w:val="00772A28"/>
    <w:rsid w:val="007730CA"/>
    <w:rsid w:val="00773DFC"/>
    <w:rsid w:val="0077537F"/>
    <w:rsid w:val="007765EE"/>
    <w:rsid w:val="007803F6"/>
    <w:rsid w:val="007811F4"/>
    <w:rsid w:val="0078129F"/>
    <w:rsid w:val="00782B9D"/>
    <w:rsid w:val="00783FE4"/>
    <w:rsid w:val="00792664"/>
    <w:rsid w:val="0079306B"/>
    <w:rsid w:val="0079349A"/>
    <w:rsid w:val="00794983"/>
    <w:rsid w:val="00795E8F"/>
    <w:rsid w:val="00797501"/>
    <w:rsid w:val="007A2FE6"/>
    <w:rsid w:val="007A3080"/>
    <w:rsid w:val="007A47B7"/>
    <w:rsid w:val="007A5160"/>
    <w:rsid w:val="007A7D10"/>
    <w:rsid w:val="007B1901"/>
    <w:rsid w:val="007B1AFE"/>
    <w:rsid w:val="007B1F68"/>
    <w:rsid w:val="007B23BB"/>
    <w:rsid w:val="007B35AE"/>
    <w:rsid w:val="007B468E"/>
    <w:rsid w:val="007B5961"/>
    <w:rsid w:val="007C2F12"/>
    <w:rsid w:val="007C3F94"/>
    <w:rsid w:val="007C4B94"/>
    <w:rsid w:val="007C582C"/>
    <w:rsid w:val="007C6DE2"/>
    <w:rsid w:val="007D06D6"/>
    <w:rsid w:val="007D3841"/>
    <w:rsid w:val="007D3DF7"/>
    <w:rsid w:val="007D4FEB"/>
    <w:rsid w:val="007D68EA"/>
    <w:rsid w:val="007D6FF1"/>
    <w:rsid w:val="007E0F09"/>
    <w:rsid w:val="007E1138"/>
    <w:rsid w:val="007E35D8"/>
    <w:rsid w:val="007E5369"/>
    <w:rsid w:val="007E5C2E"/>
    <w:rsid w:val="007F06EF"/>
    <w:rsid w:val="007F1635"/>
    <w:rsid w:val="007F17A3"/>
    <w:rsid w:val="007F4EF4"/>
    <w:rsid w:val="007F5E54"/>
    <w:rsid w:val="007F7A8F"/>
    <w:rsid w:val="007F7B6C"/>
    <w:rsid w:val="008037C2"/>
    <w:rsid w:val="008039C5"/>
    <w:rsid w:val="00805810"/>
    <w:rsid w:val="00805880"/>
    <w:rsid w:val="00806922"/>
    <w:rsid w:val="00814A02"/>
    <w:rsid w:val="00815D38"/>
    <w:rsid w:val="00815D9D"/>
    <w:rsid w:val="0081759D"/>
    <w:rsid w:val="008179D4"/>
    <w:rsid w:val="008222A2"/>
    <w:rsid w:val="008234D0"/>
    <w:rsid w:val="00825EFB"/>
    <w:rsid w:val="00826279"/>
    <w:rsid w:val="00826998"/>
    <w:rsid w:val="00831B2E"/>
    <w:rsid w:val="00832EFA"/>
    <w:rsid w:val="0083301A"/>
    <w:rsid w:val="00836EE2"/>
    <w:rsid w:val="008414D4"/>
    <w:rsid w:val="0084177B"/>
    <w:rsid w:val="00841C01"/>
    <w:rsid w:val="00841F84"/>
    <w:rsid w:val="008422DF"/>
    <w:rsid w:val="00842F5D"/>
    <w:rsid w:val="00844724"/>
    <w:rsid w:val="00846101"/>
    <w:rsid w:val="0084778E"/>
    <w:rsid w:val="00847900"/>
    <w:rsid w:val="00851C77"/>
    <w:rsid w:val="00852B81"/>
    <w:rsid w:val="00854398"/>
    <w:rsid w:val="00855EEA"/>
    <w:rsid w:val="00856E78"/>
    <w:rsid w:val="008614F8"/>
    <w:rsid w:val="00862597"/>
    <w:rsid w:val="00863821"/>
    <w:rsid w:val="00864425"/>
    <w:rsid w:val="00864CA2"/>
    <w:rsid w:val="0086615C"/>
    <w:rsid w:val="00866F28"/>
    <w:rsid w:val="0086748D"/>
    <w:rsid w:val="008674B6"/>
    <w:rsid w:val="008674D8"/>
    <w:rsid w:val="00870600"/>
    <w:rsid w:val="00870B01"/>
    <w:rsid w:val="00872841"/>
    <w:rsid w:val="00874083"/>
    <w:rsid w:val="0087459F"/>
    <w:rsid w:val="008762C3"/>
    <w:rsid w:val="00876678"/>
    <w:rsid w:val="00876D3C"/>
    <w:rsid w:val="008821B9"/>
    <w:rsid w:val="008826DB"/>
    <w:rsid w:val="00885052"/>
    <w:rsid w:val="008854AD"/>
    <w:rsid w:val="008859B2"/>
    <w:rsid w:val="0088652B"/>
    <w:rsid w:val="00886D2C"/>
    <w:rsid w:val="00887B1D"/>
    <w:rsid w:val="0089326B"/>
    <w:rsid w:val="0089537A"/>
    <w:rsid w:val="008959BE"/>
    <w:rsid w:val="00895A86"/>
    <w:rsid w:val="00896638"/>
    <w:rsid w:val="00896670"/>
    <w:rsid w:val="00896E4C"/>
    <w:rsid w:val="00896E67"/>
    <w:rsid w:val="008974F3"/>
    <w:rsid w:val="0089778D"/>
    <w:rsid w:val="00897E8D"/>
    <w:rsid w:val="00897F35"/>
    <w:rsid w:val="008A0628"/>
    <w:rsid w:val="008A2C79"/>
    <w:rsid w:val="008A4E1F"/>
    <w:rsid w:val="008A55F7"/>
    <w:rsid w:val="008A65F4"/>
    <w:rsid w:val="008A7EE3"/>
    <w:rsid w:val="008B055B"/>
    <w:rsid w:val="008B31DA"/>
    <w:rsid w:val="008B4BA2"/>
    <w:rsid w:val="008B5AE9"/>
    <w:rsid w:val="008C0ED4"/>
    <w:rsid w:val="008C2F02"/>
    <w:rsid w:val="008C346D"/>
    <w:rsid w:val="008C5237"/>
    <w:rsid w:val="008C593B"/>
    <w:rsid w:val="008C7FDF"/>
    <w:rsid w:val="008D1D33"/>
    <w:rsid w:val="008D24A9"/>
    <w:rsid w:val="008D64B0"/>
    <w:rsid w:val="008D650F"/>
    <w:rsid w:val="008D7786"/>
    <w:rsid w:val="008E0886"/>
    <w:rsid w:val="008E0948"/>
    <w:rsid w:val="008E14B2"/>
    <w:rsid w:val="008E1D2F"/>
    <w:rsid w:val="008E3A7A"/>
    <w:rsid w:val="008E48D7"/>
    <w:rsid w:val="008E4CED"/>
    <w:rsid w:val="008E5F0A"/>
    <w:rsid w:val="008E7517"/>
    <w:rsid w:val="008F018A"/>
    <w:rsid w:val="008F3F23"/>
    <w:rsid w:val="008F40E4"/>
    <w:rsid w:val="008F47BF"/>
    <w:rsid w:val="008F5485"/>
    <w:rsid w:val="008F58D6"/>
    <w:rsid w:val="008F6BA6"/>
    <w:rsid w:val="009007CE"/>
    <w:rsid w:val="00900924"/>
    <w:rsid w:val="00903B76"/>
    <w:rsid w:val="009052C3"/>
    <w:rsid w:val="00905D5A"/>
    <w:rsid w:val="00905E09"/>
    <w:rsid w:val="00907725"/>
    <w:rsid w:val="00910B6A"/>
    <w:rsid w:val="00911368"/>
    <w:rsid w:val="00912F70"/>
    <w:rsid w:val="00913384"/>
    <w:rsid w:val="009150D4"/>
    <w:rsid w:val="009170DE"/>
    <w:rsid w:val="009179AB"/>
    <w:rsid w:val="00921124"/>
    <w:rsid w:val="009219A4"/>
    <w:rsid w:val="00923154"/>
    <w:rsid w:val="00923E01"/>
    <w:rsid w:val="00924888"/>
    <w:rsid w:val="00924C18"/>
    <w:rsid w:val="0092502E"/>
    <w:rsid w:val="009256F2"/>
    <w:rsid w:val="009259E3"/>
    <w:rsid w:val="00925E6F"/>
    <w:rsid w:val="00926301"/>
    <w:rsid w:val="00926320"/>
    <w:rsid w:val="0092725B"/>
    <w:rsid w:val="00930609"/>
    <w:rsid w:val="00930613"/>
    <w:rsid w:val="00931769"/>
    <w:rsid w:val="00933AC9"/>
    <w:rsid w:val="00933F04"/>
    <w:rsid w:val="009345C7"/>
    <w:rsid w:val="00934973"/>
    <w:rsid w:val="0093565A"/>
    <w:rsid w:val="00935C38"/>
    <w:rsid w:val="00937F1D"/>
    <w:rsid w:val="00940791"/>
    <w:rsid w:val="0094086C"/>
    <w:rsid w:val="00941945"/>
    <w:rsid w:val="0094198B"/>
    <w:rsid w:val="00941F15"/>
    <w:rsid w:val="00942316"/>
    <w:rsid w:val="00943FDA"/>
    <w:rsid w:val="00944176"/>
    <w:rsid w:val="00945BBC"/>
    <w:rsid w:val="00945C76"/>
    <w:rsid w:val="00947433"/>
    <w:rsid w:val="00950578"/>
    <w:rsid w:val="00950952"/>
    <w:rsid w:val="00951873"/>
    <w:rsid w:val="00951B2F"/>
    <w:rsid w:val="0095407C"/>
    <w:rsid w:val="009540FB"/>
    <w:rsid w:val="00954409"/>
    <w:rsid w:val="00956871"/>
    <w:rsid w:val="00957BD1"/>
    <w:rsid w:val="00960673"/>
    <w:rsid w:val="00961A8A"/>
    <w:rsid w:val="00961DD1"/>
    <w:rsid w:val="00962B7C"/>
    <w:rsid w:val="00964346"/>
    <w:rsid w:val="009672FC"/>
    <w:rsid w:val="0096787F"/>
    <w:rsid w:val="009710F3"/>
    <w:rsid w:val="009712BF"/>
    <w:rsid w:val="00971C51"/>
    <w:rsid w:val="009725D0"/>
    <w:rsid w:val="0097284B"/>
    <w:rsid w:val="009735DE"/>
    <w:rsid w:val="009746FE"/>
    <w:rsid w:val="009764F0"/>
    <w:rsid w:val="00977DAF"/>
    <w:rsid w:val="0098060D"/>
    <w:rsid w:val="00981030"/>
    <w:rsid w:val="00983C64"/>
    <w:rsid w:val="009843CF"/>
    <w:rsid w:val="00984D9C"/>
    <w:rsid w:val="00985388"/>
    <w:rsid w:val="0098551F"/>
    <w:rsid w:val="00985F77"/>
    <w:rsid w:val="00986D31"/>
    <w:rsid w:val="009870EF"/>
    <w:rsid w:val="00987216"/>
    <w:rsid w:val="009909B7"/>
    <w:rsid w:val="00991EBF"/>
    <w:rsid w:val="00995A95"/>
    <w:rsid w:val="00997DDC"/>
    <w:rsid w:val="009A2672"/>
    <w:rsid w:val="009A73AB"/>
    <w:rsid w:val="009A7FAA"/>
    <w:rsid w:val="009B014F"/>
    <w:rsid w:val="009B04C2"/>
    <w:rsid w:val="009B1E5B"/>
    <w:rsid w:val="009B23D2"/>
    <w:rsid w:val="009B277A"/>
    <w:rsid w:val="009B2A2C"/>
    <w:rsid w:val="009B37B2"/>
    <w:rsid w:val="009B3E6E"/>
    <w:rsid w:val="009B7A9F"/>
    <w:rsid w:val="009C0BF2"/>
    <w:rsid w:val="009C10B0"/>
    <w:rsid w:val="009C230E"/>
    <w:rsid w:val="009C3CF6"/>
    <w:rsid w:val="009C4030"/>
    <w:rsid w:val="009C4542"/>
    <w:rsid w:val="009D1BC5"/>
    <w:rsid w:val="009D44B6"/>
    <w:rsid w:val="009D50C8"/>
    <w:rsid w:val="009D6114"/>
    <w:rsid w:val="009D635A"/>
    <w:rsid w:val="009D770F"/>
    <w:rsid w:val="009E1219"/>
    <w:rsid w:val="009E15F8"/>
    <w:rsid w:val="009E3D4C"/>
    <w:rsid w:val="009E45CD"/>
    <w:rsid w:val="009E45FA"/>
    <w:rsid w:val="009E4DED"/>
    <w:rsid w:val="009F13A7"/>
    <w:rsid w:val="009F1E18"/>
    <w:rsid w:val="009F2B7E"/>
    <w:rsid w:val="009F36BB"/>
    <w:rsid w:val="009F3D32"/>
    <w:rsid w:val="009F4F1F"/>
    <w:rsid w:val="009F61F2"/>
    <w:rsid w:val="009F6839"/>
    <w:rsid w:val="009F6AE4"/>
    <w:rsid w:val="009F6D3A"/>
    <w:rsid w:val="009F7DF9"/>
    <w:rsid w:val="00A02178"/>
    <w:rsid w:val="00A02370"/>
    <w:rsid w:val="00A0309A"/>
    <w:rsid w:val="00A0310E"/>
    <w:rsid w:val="00A0411F"/>
    <w:rsid w:val="00A047A0"/>
    <w:rsid w:val="00A052A3"/>
    <w:rsid w:val="00A055E6"/>
    <w:rsid w:val="00A06954"/>
    <w:rsid w:val="00A1015E"/>
    <w:rsid w:val="00A10D83"/>
    <w:rsid w:val="00A11CC2"/>
    <w:rsid w:val="00A11D17"/>
    <w:rsid w:val="00A1444E"/>
    <w:rsid w:val="00A1478F"/>
    <w:rsid w:val="00A14F77"/>
    <w:rsid w:val="00A15FC3"/>
    <w:rsid w:val="00A17014"/>
    <w:rsid w:val="00A17290"/>
    <w:rsid w:val="00A17352"/>
    <w:rsid w:val="00A22D14"/>
    <w:rsid w:val="00A23365"/>
    <w:rsid w:val="00A2466F"/>
    <w:rsid w:val="00A25AA3"/>
    <w:rsid w:val="00A312B8"/>
    <w:rsid w:val="00A33D7F"/>
    <w:rsid w:val="00A33DC9"/>
    <w:rsid w:val="00A344D6"/>
    <w:rsid w:val="00A34D69"/>
    <w:rsid w:val="00A41591"/>
    <w:rsid w:val="00A41DE3"/>
    <w:rsid w:val="00A42AF8"/>
    <w:rsid w:val="00A42EAE"/>
    <w:rsid w:val="00A44F9D"/>
    <w:rsid w:val="00A44FCC"/>
    <w:rsid w:val="00A45088"/>
    <w:rsid w:val="00A45A3B"/>
    <w:rsid w:val="00A46FDF"/>
    <w:rsid w:val="00A47634"/>
    <w:rsid w:val="00A47F64"/>
    <w:rsid w:val="00A50FCE"/>
    <w:rsid w:val="00A5437D"/>
    <w:rsid w:val="00A54776"/>
    <w:rsid w:val="00A54A84"/>
    <w:rsid w:val="00A55741"/>
    <w:rsid w:val="00A567C4"/>
    <w:rsid w:val="00A569AC"/>
    <w:rsid w:val="00A577E9"/>
    <w:rsid w:val="00A6002D"/>
    <w:rsid w:val="00A61E27"/>
    <w:rsid w:val="00A630A6"/>
    <w:rsid w:val="00A64E62"/>
    <w:rsid w:val="00A6764D"/>
    <w:rsid w:val="00A711BD"/>
    <w:rsid w:val="00A71B7B"/>
    <w:rsid w:val="00A71CC7"/>
    <w:rsid w:val="00A71E3B"/>
    <w:rsid w:val="00A72976"/>
    <w:rsid w:val="00A73FA3"/>
    <w:rsid w:val="00A744AB"/>
    <w:rsid w:val="00A746F5"/>
    <w:rsid w:val="00A74C42"/>
    <w:rsid w:val="00A83CF4"/>
    <w:rsid w:val="00A84CB0"/>
    <w:rsid w:val="00A8501D"/>
    <w:rsid w:val="00A86F3D"/>
    <w:rsid w:val="00A90A03"/>
    <w:rsid w:val="00A91A94"/>
    <w:rsid w:val="00A920F6"/>
    <w:rsid w:val="00A922B9"/>
    <w:rsid w:val="00A958C1"/>
    <w:rsid w:val="00AA0ADB"/>
    <w:rsid w:val="00AA1E29"/>
    <w:rsid w:val="00AA2868"/>
    <w:rsid w:val="00AA2B2F"/>
    <w:rsid w:val="00AA3091"/>
    <w:rsid w:val="00AA453E"/>
    <w:rsid w:val="00AA5D7A"/>
    <w:rsid w:val="00AA784F"/>
    <w:rsid w:val="00AB1E20"/>
    <w:rsid w:val="00AB2218"/>
    <w:rsid w:val="00AB3157"/>
    <w:rsid w:val="00AB3EBB"/>
    <w:rsid w:val="00AB579B"/>
    <w:rsid w:val="00AB62AD"/>
    <w:rsid w:val="00AB7633"/>
    <w:rsid w:val="00AB7E4F"/>
    <w:rsid w:val="00AC17BC"/>
    <w:rsid w:val="00AC3580"/>
    <w:rsid w:val="00AC54DB"/>
    <w:rsid w:val="00AC6EBA"/>
    <w:rsid w:val="00AD0E92"/>
    <w:rsid w:val="00AD1301"/>
    <w:rsid w:val="00AD1849"/>
    <w:rsid w:val="00AD3F5F"/>
    <w:rsid w:val="00AD466C"/>
    <w:rsid w:val="00AD4D4E"/>
    <w:rsid w:val="00AD53A3"/>
    <w:rsid w:val="00AD550C"/>
    <w:rsid w:val="00AD7350"/>
    <w:rsid w:val="00AE193B"/>
    <w:rsid w:val="00AE29FD"/>
    <w:rsid w:val="00AE34C2"/>
    <w:rsid w:val="00AE4E17"/>
    <w:rsid w:val="00AF0086"/>
    <w:rsid w:val="00AF1678"/>
    <w:rsid w:val="00AF2420"/>
    <w:rsid w:val="00AF2E0D"/>
    <w:rsid w:val="00AF35E1"/>
    <w:rsid w:val="00AF3A33"/>
    <w:rsid w:val="00AF3E8B"/>
    <w:rsid w:val="00AF40E2"/>
    <w:rsid w:val="00AF4761"/>
    <w:rsid w:val="00B012F1"/>
    <w:rsid w:val="00B01A3D"/>
    <w:rsid w:val="00B0277F"/>
    <w:rsid w:val="00B02A5F"/>
    <w:rsid w:val="00B04E81"/>
    <w:rsid w:val="00B067EE"/>
    <w:rsid w:val="00B068DF"/>
    <w:rsid w:val="00B06C93"/>
    <w:rsid w:val="00B06CA2"/>
    <w:rsid w:val="00B1043C"/>
    <w:rsid w:val="00B13AA5"/>
    <w:rsid w:val="00B13BD5"/>
    <w:rsid w:val="00B1678F"/>
    <w:rsid w:val="00B16964"/>
    <w:rsid w:val="00B16D2A"/>
    <w:rsid w:val="00B16F93"/>
    <w:rsid w:val="00B17542"/>
    <w:rsid w:val="00B23FAE"/>
    <w:rsid w:val="00B242D3"/>
    <w:rsid w:val="00B2513E"/>
    <w:rsid w:val="00B26C0B"/>
    <w:rsid w:val="00B27A5E"/>
    <w:rsid w:val="00B338E3"/>
    <w:rsid w:val="00B355E2"/>
    <w:rsid w:val="00B36542"/>
    <w:rsid w:val="00B3655C"/>
    <w:rsid w:val="00B3782C"/>
    <w:rsid w:val="00B41D9E"/>
    <w:rsid w:val="00B4675E"/>
    <w:rsid w:val="00B46E12"/>
    <w:rsid w:val="00B475A4"/>
    <w:rsid w:val="00B508D8"/>
    <w:rsid w:val="00B51288"/>
    <w:rsid w:val="00B51EDA"/>
    <w:rsid w:val="00B524EE"/>
    <w:rsid w:val="00B52620"/>
    <w:rsid w:val="00B52B0E"/>
    <w:rsid w:val="00B53FDE"/>
    <w:rsid w:val="00B55C00"/>
    <w:rsid w:val="00B57BAB"/>
    <w:rsid w:val="00B611B4"/>
    <w:rsid w:val="00B62BA5"/>
    <w:rsid w:val="00B6525D"/>
    <w:rsid w:val="00B70136"/>
    <w:rsid w:val="00B70E7A"/>
    <w:rsid w:val="00B71E73"/>
    <w:rsid w:val="00B7203E"/>
    <w:rsid w:val="00B72822"/>
    <w:rsid w:val="00B7391B"/>
    <w:rsid w:val="00B74BDD"/>
    <w:rsid w:val="00B76064"/>
    <w:rsid w:val="00B7624A"/>
    <w:rsid w:val="00B76317"/>
    <w:rsid w:val="00B77CB2"/>
    <w:rsid w:val="00B8092E"/>
    <w:rsid w:val="00B80A8D"/>
    <w:rsid w:val="00B80DA3"/>
    <w:rsid w:val="00B81D2E"/>
    <w:rsid w:val="00B82409"/>
    <w:rsid w:val="00B8300F"/>
    <w:rsid w:val="00B85CD4"/>
    <w:rsid w:val="00B86A62"/>
    <w:rsid w:val="00B911C1"/>
    <w:rsid w:val="00B93BDF"/>
    <w:rsid w:val="00B940C1"/>
    <w:rsid w:val="00B95328"/>
    <w:rsid w:val="00B971EB"/>
    <w:rsid w:val="00B97454"/>
    <w:rsid w:val="00B97D90"/>
    <w:rsid w:val="00B97EBF"/>
    <w:rsid w:val="00BA3691"/>
    <w:rsid w:val="00BA385E"/>
    <w:rsid w:val="00BA4771"/>
    <w:rsid w:val="00BA6B53"/>
    <w:rsid w:val="00BA70AA"/>
    <w:rsid w:val="00BB2D6A"/>
    <w:rsid w:val="00BB3311"/>
    <w:rsid w:val="00BB457D"/>
    <w:rsid w:val="00BB47C7"/>
    <w:rsid w:val="00BB6625"/>
    <w:rsid w:val="00BB6F73"/>
    <w:rsid w:val="00BC0F30"/>
    <w:rsid w:val="00BC2610"/>
    <w:rsid w:val="00BC724D"/>
    <w:rsid w:val="00BD020E"/>
    <w:rsid w:val="00BD040B"/>
    <w:rsid w:val="00BD0B69"/>
    <w:rsid w:val="00BD20E8"/>
    <w:rsid w:val="00BD29DB"/>
    <w:rsid w:val="00BD315E"/>
    <w:rsid w:val="00BD3E39"/>
    <w:rsid w:val="00BD63F6"/>
    <w:rsid w:val="00BD6D6D"/>
    <w:rsid w:val="00BE025D"/>
    <w:rsid w:val="00BE0848"/>
    <w:rsid w:val="00BE0B20"/>
    <w:rsid w:val="00BE12CA"/>
    <w:rsid w:val="00BE1E4A"/>
    <w:rsid w:val="00BE3D34"/>
    <w:rsid w:val="00BE42FA"/>
    <w:rsid w:val="00BE4753"/>
    <w:rsid w:val="00BE67E2"/>
    <w:rsid w:val="00BF39F2"/>
    <w:rsid w:val="00C0135E"/>
    <w:rsid w:val="00C0309A"/>
    <w:rsid w:val="00C03238"/>
    <w:rsid w:val="00C033F7"/>
    <w:rsid w:val="00C04188"/>
    <w:rsid w:val="00C04CE9"/>
    <w:rsid w:val="00C05657"/>
    <w:rsid w:val="00C1038D"/>
    <w:rsid w:val="00C14565"/>
    <w:rsid w:val="00C1639F"/>
    <w:rsid w:val="00C16823"/>
    <w:rsid w:val="00C17234"/>
    <w:rsid w:val="00C17C92"/>
    <w:rsid w:val="00C211B6"/>
    <w:rsid w:val="00C211D5"/>
    <w:rsid w:val="00C218D6"/>
    <w:rsid w:val="00C21F5A"/>
    <w:rsid w:val="00C230BA"/>
    <w:rsid w:val="00C2310B"/>
    <w:rsid w:val="00C23759"/>
    <w:rsid w:val="00C243BB"/>
    <w:rsid w:val="00C244F6"/>
    <w:rsid w:val="00C25EA4"/>
    <w:rsid w:val="00C2603B"/>
    <w:rsid w:val="00C31C2C"/>
    <w:rsid w:val="00C329F3"/>
    <w:rsid w:val="00C32CEF"/>
    <w:rsid w:val="00C360F1"/>
    <w:rsid w:val="00C40371"/>
    <w:rsid w:val="00C40448"/>
    <w:rsid w:val="00C404F1"/>
    <w:rsid w:val="00C40964"/>
    <w:rsid w:val="00C43E72"/>
    <w:rsid w:val="00C44875"/>
    <w:rsid w:val="00C44913"/>
    <w:rsid w:val="00C44A81"/>
    <w:rsid w:val="00C452D1"/>
    <w:rsid w:val="00C461E5"/>
    <w:rsid w:val="00C470A3"/>
    <w:rsid w:val="00C473E4"/>
    <w:rsid w:val="00C50012"/>
    <w:rsid w:val="00C50C78"/>
    <w:rsid w:val="00C511B0"/>
    <w:rsid w:val="00C52471"/>
    <w:rsid w:val="00C5276F"/>
    <w:rsid w:val="00C55812"/>
    <w:rsid w:val="00C575DD"/>
    <w:rsid w:val="00C5775A"/>
    <w:rsid w:val="00C61AAC"/>
    <w:rsid w:val="00C61DDF"/>
    <w:rsid w:val="00C625D1"/>
    <w:rsid w:val="00C62EB3"/>
    <w:rsid w:val="00C647BD"/>
    <w:rsid w:val="00C72D26"/>
    <w:rsid w:val="00C739C7"/>
    <w:rsid w:val="00C7432E"/>
    <w:rsid w:val="00C74DDD"/>
    <w:rsid w:val="00C765A4"/>
    <w:rsid w:val="00C7785E"/>
    <w:rsid w:val="00C778B5"/>
    <w:rsid w:val="00C77DDC"/>
    <w:rsid w:val="00C77F89"/>
    <w:rsid w:val="00C8207C"/>
    <w:rsid w:val="00C828F2"/>
    <w:rsid w:val="00C83692"/>
    <w:rsid w:val="00C83BAB"/>
    <w:rsid w:val="00C847F2"/>
    <w:rsid w:val="00C86A3D"/>
    <w:rsid w:val="00C91897"/>
    <w:rsid w:val="00C918A6"/>
    <w:rsid w:val="00C92395"/>
    <w:rsid w:val="00C92A43"/>
    <w:rsid w:val="00C92DC8"/>
    <w:rsid w:val="00C92ED1"/>
    <w:rsid w:val="00C931A8"/>
    <w:rsid w:val="00C953E3"/>
    <w:rsid w:val="00C9656D"/>
    <w:rsid w:val="00C96968"/>
    <w:rsid w:val="00CA0A7D"/>
    <w:rsid w:val="00CA17D6"/>
    <w:rsid w:val="00CA2AE8"/>
    <w:rsid w:val="00CA613B"/>
    <w:rsid w:val="00CA675D"/>
    <w:rsid w:val="00CB0B0C"/>
    <w:rsid w:val="00CB1407"/>
    <w:rsid w:val="00CB2AD2"/>
    <w:rsid w:val="00CB34FD"/>
    <w:rsid w:val="00CB49DE"/>
    <w:rsid w:val="00CB5151"/>
    <w:rsid w:val="00CB5CBC"/>
    <w:rsid w:val="00CB5F13"/>
    <w:rsid w:val="00CB6B43"/>
    <w:rsid w:val="00CB6F75"/>
    <w:rsid w:val="00CB7230"/>
    <w:rsid w:val="00CC35C2"/>
    <w:rsid w:val="00CC5176"/>
    <w:rsid w:val="00CC54D7"/>
    <w:rsid w:val="00CC720F"/>
    <w:rsid w:val="00CC793C"/>
    <w:rsid w:val="00CD213A"/>
    <w:rsid w:val="00CD3D80"/>
    <w:rsid w:val="00CD4CF5"/>
    <w:rsid w:val="00CD4F11"/>
    <w:rsid w:val="00CD653D"/>
    <w:rsid w:val="00CD6BB5"/>
    <w:rsid w:val="00CD74F9"/>
    <w:rsid w:val="00CD7D2A"/>
    <w:rsid w:val="00CE14A0"/>
    <w:rsid w:val="00CE24A8"/>
    <w:rsid w:val="00CE2EF5"/>
    <w:rsid w:val="00CE310D"/>
    <w:rsid w:val="00CE3FEC"/>
    <w:rsid w:val="00CE5CA6"/>
    <w:rsid w:val="00CE6AA3"/>
    <w:rsid w:val="00CE7B21"/>
    <w:rsid w:val="00CF007C"/>
    <w:rsid w:val="00CF10FA"/>
    <w:rsid w:val="00CF16A2"/>
    <w:rsid w:val="00CF42F0"/>
    <w:rsid w:val="00CF5D1B"/>
    <w:rsid w:val="00CF6765"/>
    <w:rsid w:val="00CF6F28"/>
    <w:rsid w:val="00CF7D3F"/>
    <w:rsid w:val="00D006EB"/>
    <w:rsid w:val="00D0121C"/>
    <w:rsid w:val="00D044B7"/>
    <w:rsid w:val="00D04C63"/>
    <w:rsid w:val="00D066F2"/>
    <w:rsid w:val="00D06FE7"/>
    <w:rsid w:val="00D07B8F"/>
    <w:rsid w:val="00D07ED1"/>
    <w:rsid w:val="00D11117"/>
    <w:rsid w:val="00D11680"/>
    <w:rsid w:val="00D122A7"/>
    <w:rsid w:val="00D12E77"/>
    <w:rsid w:val="00D15622"/>
    <w:rsid w:val="00D1594F"/>
    <w:rsid w:val="00D161C2"/>
    <w:rsid w:val="00D16B4E"/>
    <w:rsid w:val="00D17D96"/>
    <w:rsid w:val="00D20171"/>
    <w:rsid w:val="00D216AC"/>
    <w:rsid w:val="00D21E8E"/>
    <w:rsid w:val="00D2202C"/>
    <w:rsid w:val="00D238D7"/>
    <w:rsid w:val="00D2487A"/>
    <w:rsid w:val="00D304AA"/>
    <w:rsid w:val="00D31630"/>
    <w:rsid w:val="00D32F6E"/>
    <w:rsid w:val="00D35F27"/>
    <w:rsid w:val="00D367AC"/>
    <w:rsid w:val="00D36D34"/>
    <w:rsid w:val="00D40AA9"/>
    <w:rsid w:val="00D41672"/>
    <w:rsid w:val="00D434A8"/>
    <w:rsid w:val="00D46238"/>
    <w:rsid w:val="00D51430"/>
    <w:rsid w:val="00D51E39"/>
    <w:rsid w:val="00D521EB"/>
    <w:rsid w:val="00D53E71"/>
    <w:rsid w:val="00D54EF2"/>
    <w:rsid w:val="00D5648C"/>
    <w:rsid w:val="00D60CB9"/>
    <w:rsid w:val="00D62F54"/>
    <w:rsid w:val="00D6397C"/>
    <w:rsid w:val="00D657EE"/>
    <w:rsid w:val="00D664E4"/>
    <w:rsid w:val="00D676C1"/>
    <w:rsid w:val="00D73004"/>
    <w:rsid w:val="00D73068"/>
    <w:rsid w:val="00D73F14"/>
    <w:rsid w:val="00D76DBF"/>
    <w:rsid w:val="00D77914"/>
    <w:rsid w:val="00D8174B"/>
    <w:rsid w:val="00D817DC"/>
    <w:rsid w:val="00D81E99"/>
    <w:rsid w:val="00D83D63"/>
    <w:rsid w:val="00D84FC0"/>
    <w:rsid w:val="00D9033D"/>
    <w:rsid w:val="00D93F00"/>
    <w:rsid w:val="00D94D47"/>
    <w:rsid w:val="00D951BC"/>
    <w:rsid w:val="00D95489"/>
    <w:rsid w:val="00D96994"/>
    <w:rsid w:val="00D969C9"/>
    <w:rsid w:val="00DA012E"/>
    <w:rsid w:val="00DA0AD6"/>
    <w:rsid w:val="00DA11D0"/>
    <w:rsid w:val="00DA2B8B"/>
    <w:rsid w:val="00DA3636"/>
    <w:rsid w:val="00DA497F"/>
    <w:rsid w:val="00DA7D3F"/>
    <w:rsid w:val="00DB1F1F"/>
    <w:rsid w:val="00DB1F2A"/>
    <w:rsid w:val="00DB21F7"/>
    <w:rsid w:val="00DB3738"/>
    <w:rsid w:val="00DB49A2"/>
    <w:rsid w:val="00DB5228"/>
    <w:rsid w:val="00DB60E1"/>
    <w:rsid w:val="00DB63D2"/>
    <w:rsid w:val="00DB7121"/>
    <w:rsid w:val="00DB740E"/>
    <w:rsid w:val="00DB7931"/>
    <w:rsid w:val="00DC025E"/>
    <w:rsid w:val="00DC05BB"/>
    <w:rsid w:val="00DC07AC"/>
    <w:rsid w:val="00DC1065"/>
    <w:rsid w:val="00DC1E6A"/>
    <w:rsid w:val="00DC26EF"/>
    <w:rsid w:val="00DC3E59"/>
    <w:rsid w:val="00DC4FA7"/>
    <w:rsid w:val="00DC6DED"/>
    <w:rsid w:val="00DD0B98"/>
    <w:rsid w:val="00DD1558"/>
    <w:rsid w:val="00DD1A29"/>
    <w:rsid w:val="00DD350E"/>
    <w:rsid w:val="00DD3EA5"/>
    <w:rsid w:val="00DD4998"/>
    <w:rsid w:val="00DD5568"/>
    <w:rsid w:val="00DD7456"/>
    <w:rsid w:val="00DE0381"/>
    <w:rsid w:val="00DE0533"/>
    <w:rsid w:val="00DE11EA"/>
    <w:rsid w:val="00DE21E7"/>
    <w:rsid w:val="00DE2AF3"/>
    <w:rsid w:val="00DE302F"/>
    <w:rsid w:val="00DE4BCA"/>
    <w:rsid w:val="00DE7058"/>
    <w:rsid w:val="00DE7D51"/>
    <w:rsid w:val="00DF0364"/>
    <w:rsid w:val="00DF4157"/>
    <w:rsid w:val="00DF4A65"/>
    <w:rsid w:val="00DF6F2F"/>
    <w:rsid w:val="00DF75FA"/>
    <w:rsid w:val="00E06D56"/>
    <w:rsid w:val="00E07500"/>
    <w:rsid w:val="00E07681"/>
    <w:rsid w:val="00E116FE"/>
    <w:rsid w:val="00E11CD3"/>
    <w:rsid w:val="00E14BE1"/>
    <w:rsid w:val="00E179F0"/>
    <w:rsid w:val="00E202E7"/>
    <w:rsid w:val="00E24405"/>
    <w:rsid w:val="00E26E03"/>
    <w:rsid w:val="00E27AF1"/>
    <w:rsid w:val="00E31BC9"/>
    <w:rsid w:val="00E32899"/>
    <w:rsid w:val="00E33C6D"/>
    <w:rsid w:val="00E3466E"/>
    <w:rsid w:val="00E34BDD"/>
    <w:rsid w:val="00E3586F"/>
    <w:rsid w:val="00E37492"/>
    <w:rsid w:val="00E37819"/>
    <w:rsid w:val="00E425AE"/>
    <w:rsid w:val="00E432EF"/>
    <w:rsid w:val="00E43D56"/>
    <w:rsid w:val="00E443E3"/>
    <w:rsid w:val="00E4554A"/>
    <w:rsid w:val="00E4584E"/>
    <w:rsid w:val="00E4603B"/>
    <w:rsid w:val="00E471DA"/>
    <w:rsid w:val="00E47C6B"/>
    <w:rsid w:val="00E47CCA"/>
    <w:rsid w:val="00E50AE2"/>
    <w:rsid w:val="00E51367"/>
    <w:rsid w:val="00E51389"/>
    <w:rsid w:val="00E54A5C"/>
    <w:rsid w:val="00E54EB8"/>
    <w:rsid w:val="00E567DB"/>
    <w:rsid w:val="00E57083"/>
    <w:rsid w:val="00E6058C"/>
    <w:rsid w:val="00E62B93"/>
    <w:rsid w:val="00E65391"/>
    <w:rsid w:val="00E65EFD"/>
    <w:rsid w:val="00E669AC"/>
    <w:rsid w:val="00E67732"/>
    <w:rsid w:val="00E71120"/>
    <w:rsid w:val="00E718DB"/>
    <w:rsid w:val="00E72697"/>
    <w:rsid w:val="00E740C5"/>
    <w:rsid w:val="00E7433D"/>
    <w:rsid w:val="00E750FF"/>
    <w:rsid w:val="00E76385"/>
    <w:rsid w:val="00E76E26"/>
    <w:rsid w:val="00E7759B"/>
    <w:rsid w:val="00E82147"/>
    <w:rsid w:val="00E8251C"/>
    <w:rsid w:val="00E82A29"/>
    <w:rsid w:val="00E8475D"/>
    <w:rsid w:val="00E85825"/>
    <w:rsid w:val="00E85879"/>
    <w:rsid w:val="00E872A5"/>
    <w:rsid w:val="00E87FC8"/>
    <w:rsid w:val="00E91155"/>
    <w:rsid w:val="00E91567"/>
    <w:rsid w:val="00E91854"/>
    <w:rsid w:val="00E94060"/>
    <w:rsid w:val="00E95D69"/>
    <w:rsid w:val="00E96CFC"/>
    <w:rsid w:val="00E9741C"/>
    <w:rsid w:val="00EA0C91"/>
    <w:rsid w:val="00EA2C98"/>
    <w:rsid w:val="00EA2CA7"/>
    <w:rsid w:val="00EA3D80"/>
    <w:rsid w:val="00EA3EE5"/>
    <w:rsid w:val="00EA5494"/>
    <w:rsid w:val="00EA6111"/>
    <w:rsid w:val="00EA65E2"/>
    <w:rsid w:val="00EB1AFD"/>
    <w:rsid w:val="00EB2296"/>
    <w:rsid w:val="00EB2C8A"/>
    <w:rsid w:val="00EB4072"/>
    <w:rsid w:val="00EB5305"/>
    <w:rsid w:val="00EB5B7C"/>
    <w:rsid w:val="00EB7555"/>
    <w:rsid w:val="00EC0338"/>
    <w:rsid w:val="00EC5137"/>
    <w:rsid w:val="00ED048C"/>
    <w:rsid w:val="00ED18B7"/>
    <w:rsid w:val="00ED22D5"/>
    <w:rsid w:val="00ED31A9"/>
    <w:rsid w:val="00ED56A4"/>
    <w:rsid w:val="00ED61F5"/>
    <w:rsid w:val="00ED6E94"/>
    <w:rsid w:val="00ED6F45"/>
    <w:rsid w:val="00ED7623"/>
    <w:rsid w:val="00EE1686"/>
    <w:rsid w:val="00EE2C1E"/>
    <w:rsid w:val="00EE5D02"/>
    <w:rsid w:val="00EE607F"/>
    <w:rsid w:val="00EE6BF7"/>
    <w:rsid w:val="00EE7195"/>
    <w:rsid w:val="00EE7D03"/>
    <w:rsid w:val="00EF0D29"/>
    <w:rsid w:val="00EF229E"/>
    <w:rsid w:val="00EF47D2"/>
    <w:rsid w:val="00EF597F"/>
    <w:rsid w:val="00EF77CE"/>
    <w:rsid w:val="00F0092B"/>
    <w:rsid w:val="00F0242E"/>
    <w:rsid w:val="00F03865"/>
    <w:rsid w:val="00F041F5"/>
    <w:rsid w:val="00F068A5"/>
    <w:rsid w:val="00F1001B"/>
    <w:rsid w:val="00F10680"/>
    <w:rsid w:val="00F11900"/>
    <w:rsid w:val="00F126C0"/>
    <w:rsid w:val="00F127FA"/>
    <w:rsid w:val="00F12CBC"/>
    <w:rsid w:val="00F15B0D"/>
    <w:rsid w:val="00F16BF1"/>
    <w:rsid w:val="00F237FE"/>
    <w:rsid w:val="00F23B27"/>
    <w:rsid w:val="00F26168"/>
    <w:rsid w:val="00F26240"/>
    <w:rsid w:val="00F26855"/>
    <w:rsid w:val="00F279AD"/>
    <w:rsid w:val="00F30742"/>
    <w:rsid w:val="00F31AE3"/>
    <w:rsid w:val="00F320BE"/>
    <w:rsid w:val="00F32945"/>
    <w:rsid w:val="00F33307"/>
    <w:rsid w:val="00F349D9"/>
    <w:rsid w:val="00F36FD3"/>
    <w:rsid w:val="00F37F99"/>
    <w:rsid w:val="00F37FB7"/>
    <w:rsid w:val="00F4001B"/>
    <w:rsid w:val="00F43470"/>
    <w:rsid w:val="00F43653"/>
    <w:rsid w:val="00F4460C"/>
    <w:rsid w:val="00F46480"/>
    <w:rsid w:val="00F4785D"/>
    <w:rsid w:val="00F47B33"/>
    <w:rsid w:val="00F50173"/>
    <w:rsid w:val="00F50591"/>
    <w:rsid w:val="00F50CF9"/>
    <w:rsid w:val="00F51DEE"/>
    <w:rsid w:val="00F5246F"/>
    <w:rsid w:val="00F53257"/>
    <w:rsid w:val="00F54445"/>
    <w:rsid w:val="00F54CD4"/>
    <w:rsid w:val="00F55E00"/>
    <w:rsid w:val="00F569E8"/>
    <w:rsid w:val="00F5780F"/>
    <w:rsid w:val="00F57A5A"/>
    <w:rsid w:val="00F65C78"/>
    <w:rsid w:val="00F66075"/>
    <w:rsid w:val="00F6683B"/>
    <w:rsid w:val="00F67585"/>
    <w:rsid w:val="00F722FC"/>
    <w:rsid w:val="00F72933"/>
    <w:rsid w:val="00F7434E"/>
    <w:rsid w:val="00F7484B"/>
    <w:rsid w:val="00F7496A"/>
    <w:rsid w:val="00F74BFD"/>
    <w:rsid w:val="00F80B0A"/>
    <w:rsid w:val="00F80BFE"/>
    <w:rsid w:val="00F8105F"/>
    <w:rsid w:val="00F82E90"/>
    <w:rsid w:val="00F83D42"/>
    <w:rsid w:val="00F84636"/>
    <w:rsid w:val="00F85B07"/>
    <w:rsid w:val="00F86F04"/>
    <w:rsid w:val="00F87F65"/>
    <w:rsid w:val="00F902DB"/>
    <w:rsid w:val="00F9072C"/>
    <w:rsid w:val="00F91806"/>
    <w:rsid w:val="00F92052"/>
    <w:rsid w:val="00F9364F"/>
    <w:rsid w:val="00F94100"/>
    <w:rsid w:val="00F94352"/>
    <w:rsid w:val="00F943DD"/>
    <w:rsid w:val="00F94D15"/>
    <w:rsid w:val="00F9518F"/>
    <w:rsid w:val="00F9555B"/>
    <w:rsid w:val="00FA13B5"/>
    <w:rsid w:val="00FA195B"/>
    <w:rsid w:val="00FA20A8"/>
    <w:rsid w:val="00FA22D6"/>
    <w:rsid w:val="00FA37D1"/>
    <w:rsid w:val="00FA3CB9"/>
    <w:rsid w:val="00FA4088"/>
    <w:rsid w:val="00FA44B8"/>
    <w:rsid w:val="00FA4CD6"/>
    <w:rsid w:val="00FA5240"/>
    <w:rsid w:val="00FA6A03"/>
    <w:rsid w:val="00FA6B0D"/>
    <w:rsid w:val="00FA7510"/>
    <w:rsid w:val="00FB02E5"/>
    <w:rsid w:val="00FB14B4"/>
    <w:rsid w:val="00FB159B"/>
    <w:rsid w:val="00FB1B58"/>
    <w:rsid w:val="00FB4069"/>
    <w:rsid w:val="00FB5441"/>
    <w:rsid w:val="00FB6ABE"/>
    <w:rsid w:val="00FB6ACF"/>
    <w:rsid w:val="00FB7AB1"/>
    <w:rsid w:val="00FC0D4D"/>
    <w:rsid w:val="00FC10E8"/>
    <w:rsid w:val="00FC1CBF"/>
    <w:rsid w:val="00FC314E"/>
    <w:rsid w:val="00FC3DBF"/>
    <w:rsid w:val="00FC59A5"/>
    <w:rsid w:val="00FC6704"/>
    <w:rsid w:val="00FC6E2C"/>
    <w:rsid w:val="00FC7001"/>
    <w:rsid w:val="00FC72EA"/>
    <w:rsid w:val="00FC7DD8"/>
    <w:rsid w:val="00FD01D7"/>
    <w:rsid w:val="00FD305A"/>
    <w:rsid w:val="00FD3B14"/>
    <w:rsid w:val="00FD441D"/>
    <w:rsid w:val="00FD4B97"/>
    <w:rsid w:val="00FD5C47"/>
    <w:rsid w:val="00FD700C"/>
    <w:rsid w:val="00FE0321"/>
    <w:rsid w:val="00FE1FFE"/>
    <w:rsid w:val="00FE380A"/>
    <w:rsid w:val="00FE49F1"/>
    <w:rsid w:val="00FE5185"/>
    <w:rsid w:val="00FE6262"/>
    <w:rsid w:val="00FE78DA"/>
    <w:rsid w:val="00FE7F1F"/>
    <w:rsid w:val="00FF02A9"/>
    <w:rsid w:val="00FF2405"/>
    <w:rsid w:val="00FF37FF"/>
    <w:rsid w:val="00FF5004"/>
    <w:rsid w:val="00FF51C7"/>
    <w:rsid w:val="00FF6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odyTextIndent">
    <w:name w:val="Body Text Indent"/>
    <w:basedOn w:val="Normal"/>
    <w:link w:val="BodyTextIndentChar"/>
    <w:uiPriority w:val="99"/>
    <w:unhideWhenUsed/>
    <w:rsid w:val="004F538D"/>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4F538D"/>
    <w:rPr>
      <w:rFonts w:asciiTheme="minorHAnsi" w:eastAsiaTheme="minorEastAsia" w:hAnsiTheme="minorHAnsi" w:cstheme="minorBidi"/>
      <w:sz w:val="22"/>
      <w:szCs w:val="22"/>
    </w:rPr>
  </w:style>
  <w:style w:type="paragraph" w:styleId="ListParagraph">
    <w:name w:val="List Paragraph"/>
    <w:basedOn w:val="Normal"/>
    <w:uiPriority w:val="34"/>
    <w:qFormat/>
    <w:rsid w:val="003E131A"/>
    <w:pPr>
      <w:ind w:left="720"/>
      <w:contextualSpacing/>
    </w:pPr>
  </w:style>
  <w:style w:type="paragraph" w:styleId="Header">
    <w:name w:val="header"/>
    <w:basedOn w:val="Normal"/>
    <w:link w:val="HeaderChar"/>
    <w:uiPriority w:val="99"/>
    <w:semiHidden/>
    <w:unhideWhenUsed/>
    <w:rsid w:val="00E96CFC"/>
    <w:pPr>
      <w:tabs>
        <w:tab w:val="center" w:pos="4680"/>
        <w:tab w:val="right" w:pos="9360"/>
      </w:tabs>
    </w:pPr>
  </w:style>
  <w:style w:type="character" w:customStyle="1" w:styleId="HeaderChar">
    <w:name w:val="Header Char"/>
    <w:basedOn w:val="DefaultParagraphFont"/>
    <w:link w:val="Header"/>
    <w:uiPriority w:val="99"/>
    <w:semiHidden/>
    <w:rsid w:val="00E96CFC"/>
  </w:style>
  <w:style w:type="paragraph" w:styleId="Footer">
    <w:name w:val="footer"/>
    <w:basedOn w:val="Normal"/>
    <w:link w:val="FooterChar"/>
    <w:uiPriority w:val="99"/>
    <w:semiHidden/>
    <w:unhideWhenUsed/>
    <w:rsid w:val="00E96CFC"/>
    <w:pPr>
      <w:tabs>
        <w:tab w:val="center" w:pos="4680"/>
        <w:tab w:val="right" w:pos="9360"/>
      </w:tabs>
    </w:pPr>
  </w:style>
  <w:style w:type="character" w:customStyle="1" w:styleId="FooterChar">
    <w:name w:val="Footer Char"/>
    <w:basedOn w:val="DefaultParagraphFont"/>
    <w:link w:val="Footer"/>
    <w:uiPriority w:val="99"/>
    <w:semiHidden/>
    <w:rsid w:val="00E96CFC"/>
  </w:style>
  <w:style w:type="paragraph" w:styleId="NormalWeb">
    <w:name w:val="Normal (Web)"/>
    <w:basedOn w:val="Normal"/>
    <w:uiPriority w:val="99"/>
    <w:semiHidden/>
    <w:unhideWhenUsed/>
    <w:rsid w:val="00F902DB"/>
    <w:pPr>
      <w:spacing w:before="100" w:beforeAutospacing="1" w:after="100" w:afterAutospacing="1"/>
    </w:pPr>
    <w:rPr>
      <w:sz w:val="24"/>
      <w:szCs w:val="24"/>
    </w:rPr>
  </w:style>
  <w:style w:type="character" w:styleId="Strong">
    <w:name w:val="Strong"/>
    <w:basedOn w:val="DefaultParagraphFont"/>
    <w:uiPriority w:val="22"/>
    <w:qFormat/>
    <w:rsid w:val="00F902DB"/>
    <w:rPr>
      <w:b/>
      <w:bCs/>
    </w:rPr>
  </w:style>
</w:styles>
</file>

<file path=word/webSettings.xml><?xml version="1.0" encoding="utf-8"?>
<w:webSettings xmlns:r="http://schemas.openxmlformats.org/officeDocument/2006/relationships" xmlns:w="http://schemas.openxmlformats.org/wordprocessingml/2006/main">
  <w:divs>
    <w:div w:id="1347710434">
      <w:bodyDiv w:val="1"/>
      <w:marLeft w:val="0"/>
      <w:marRight w:val="0"/>
      <w:marTop w:val="0"/>
      <w:marBottom w:val="0"/>
      <w:divBdr>
        <w:top w:val="none" w:sz="0" w:space="0" w:color="auto"/>
        <w:left w:val="none" w:sz="0" w:space="0" w:color="auto"/>
        <w:bottom w:val="none" w:sz="0" w:space="0" w:color="auto"/>
        <w:right w:val="none" w:sz="0" w:space="0" w:color="auto"/>
      </w:divBdr>
    </w:div>
    <w:div w:id="205489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DF4A8-7230-49E0-A9D5-8ADE20A80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2315</cp:revision>
  <dcterms:created xsi:type="dcterms:W3CDTF">2017-11-15T06:59:00Z</dcterms:created>
  <dcterms:modified xsi:type="dcterms:W3CDTF">2022-01-04T12:55:00Z</dcterms:modified>
</cp:coreProperties>
</file>